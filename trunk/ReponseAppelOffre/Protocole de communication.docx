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2F" w:rsidRPr="006B14B2" w:rsidRDefault="00527F2F">
      <w:pPr>
        <w:pStyle w:val="Titre"/>
        <w:jc w:val="right"/>
        <w:rPr>
          <w:rStyle w:val="Emphaseintense"/>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re"/>
        <w:jc w:val="right"/>
        <w:rPr>
          <w:lang w:val="fr-CA"/>
        </w:rPr>
      </w:pPr>
    </w:p>
    <w:sdt>
      <w:sdtPr>
        <w:rPr>
          <w:b w:val="0"/>
          <w:bCs/>
          <w:i/>
          <w:iCs/>
          <w:color w:val="4F81BD" w:themeColor="accent1"/>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EndPr/>
      <w:sdtContent>
        <w:p w:rsidR="00527F2F" w:rsidRPr="00EB301F" w:rsidRDefault="001F7F52">
          <w:pPr>
            <w:pStyle w:val="Titre"/>
            <w:jc w:val="right"/>
            <w:rPr>
              <w:lang w:val="fr-CA"/>
            </w:rPr>
          </w:pPr>
          <w:proofErr w:type="spellStart"/>
          <w:r w:rsidRPr="00313912">
            <w:rPr>
              <w:lang w:val="fr-CA"/>
            </w:rPr>
            <w:t>Hockedu</w:t>
          </w:r>
          <w:proofErr w:type="spellEnd"/>
        </w:p>
      </w:sdtContent>
    </w:sdt>
    <w:p w:rsidR="00D67126" w:rsidRPr="00EB301F" w:rsidRDefault="00337A12">
      <w:pPr>
        <w:pStyle w:val="Titr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EndPr/>
        <w:sdtContent>
          <w:r w:rsidR="00081D34">
            <w:rPr>
              <w:lang w:val="fr-CA"/>
            </w:rPr>
            <w:t>Protocole de communication</w:t>
          </w:r>
        </w:sdtContent>
      </w:sdt>
    </w:p>
    <w:p w:rsidR="00D67126" w:rsidRPr="00EB301F" w:rsidRDefault="00D67126">
      <w:pPr>
        <w:pStyle w:val="Titre"/>
        <w:jc w:val="right"/>
        <w:rPr>
          <w:lang w:val="fr-CA"/>
        </w:rPr>
      </w:pPr>
    </w:p>
    <w:p w:rsidR="00D67126" w:rsidRPr="00EB301F" w:rsidRDefault="00D67126">
      <w:pPr>
        <w:pStyle w:val="Titr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27B1D">
            <w:rPr>
              <w:sz w:val="28"/>
              <w:lang w:val="fr-CA"/>
            </w:rPr>
            <w:t>1.0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r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default" r:id="rId9"/>
          <w:footerReference w:type="even" r:id="rId10"/>
          <w:pgSz w:w="12240" w:h="15840" w:code="1"/>
          <w:pgMar w:top="1440" w:right="1440" w:bottom="1440" w:left="1440" w:header="720" w:footer="720" w:gutter="0"/>
          <w:cols w:space="720"/>
          <w:vAlign w:val="center"/>
        </w:sectPr>
      </w:pPr>
    </w:p>
    <w:p w:rsidR="004B2E5B" w:rsidRDefault="004B2E5B" w:rsidP="004B2E5B">
      <w:pPr>
        <w:pStyle w:val="Titre"/>
        <w:rPr>
          <w:lang w:val="fr-CA"/>
        </w:rPr>
      </w:pPr>
      <w:r w:rsidRPr="00EB301F">
        <w:rPr>
          <w:lang w:val="fr-CA"/>
        </w:rPr>
        <w:lastRenderedPageBreak/>
        <w:t>Historique des révisions</w:t>
      </w:r>
    </w:p>
    <w:p w:rsidR="00BB6F65" w:rsidRPr="00BB6F65" w:rsidRDefault="00BB6F65" w:rsidP="00BB6F65">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BB6F65" w:rsidRPr="0010309B" w:rsidTr="00313912">
        <w:tc>
          <w:tcPr>
            <w:tcW w:w="1227" w:type="dxa"/>
          </w:tcPr>
          <w:p w:rsidR="00BB6F65" w:rsidRPr="0010309B" w:rsidRDefault="00BB6F65" w:rsidP="00313912">
            <w:pPr>
              <w:pStyle w:val="Tabletext"/>
              <w:jc w:val="center"/>
              <w:rPr>
                <w:b/>
                <w:lang w:val="fr-CA"/>
              </w:rPr>
            </w:pPr>
            <w:r w:rsidRPr="0010309B">
              <w:rPr>
                <w:b/>
                <w:lang w:val="fr-CA"/>
              </w:rPr>
              <w:t>Date</w:t>
            </w:r>
          </w:p>
        </w:tc>
        <w:tc>
          <w:tcPr>
            <w:tcW w:w="983" w:type="dxa"/>
          </w:tcPr>
          <w:p w:rsidR="00BB6F65" w:rsidRPr="0010309B" w:rsidRDefault="00BB6F65" w:rsidP="00313912">
            <w:pPr>
              <w:pStyle w:val="Tabletext"/>
              <w:jc w:val="center"/>
              <w:rPr>
                <w:b/>
                <w:lang w:val="fr-CA"/>
              </w:rPr>
            </w:pPr>
            <w:r w:rsidRPr="0010309B">
              <w:rPr>
                <w:b/>
                <w:lang w:val="fr-CA"/>
              </w:rPr>
              <w:t>Version</w:t>
            </w:r>
          </w:p>
        </w:tc>
        <w:tc>
          <w:tcPr>
            <w:tcW w:w="5128" w:type="dxa"/>
          </w:tcPr>
          <w:p w:rsidR="00BB6F65" w:rsidRPr="0010309B" w:rsidRDefault="00BB6F65" w:rsidP="00313912">
            <w:pPr>
              <w:pStyle w:val="Tabletext"/>
              <w:jc w:val="center"/>
              <w:rPr>
                <w:b/>
                <w:lang w:val="fr-CA"/>
              </w:rPr>
            </w:pPr>
            <w:r w:rsidRPr="0010309B">
              <w:rPr>
                <w:b/>
                <w:lang w:val="fr-CA"/>
              </w:rPr>
              <w:t>Description</w:t>
            </w:r>
          </w:p>
        </w:tc>
        <w:tc>
          <w:tcPr>
            <w:tcW w:w="2268" w:type="dxa"/>
          </w:tcPr>
          <w:p w:rsidR="00BB6F65" w:rsidRPr="0010309B" w:rsidRDefault="00BB6F65" w:rsidP="00313912">
            <w:pPr>
              <w:pStyle w:val="Tabletext"/>
              <w:jc w:val="center"/>
              <w:rPr>
                <w:b/>
                <w:lang w:val="fr-CA"/>
              </w:rPr>
            </w:pPr>
            <w:r w:rsidRPr="0010309B">
              <w:rPr>
                <w:b/>
                <w:lang w:val="fr-CA"/>
              </w:rPr>
              <w:t>Auteur</w:t>
            </w:r>
          </w:p>
        </w:tc>
      </w:tr>
      <w:tr w:rsidR="00BB6F65" w:rsidRPr="0010309B" w:rsidTr="00313912">
        <w:tc>
          <w:tcPr>
            <w:tcW w:w="1227" w:type="dxa"/>
          </w:tcPr>
          <w:p w:rsidR="00BB6F65" w:rsidRPr="0010309B" w:rsidRDefault="00B02290" w:rsidP="00313912">
            <w:pPr>
              <w:pStyle w:val="Tabletext"/>
              <w:jc w:val="center"/>
              <w:rPr>
                <w:lang w:val="fr-CA"/>
              </w:rPr>
            </w:pPr>
            <w:r>
              <w:rPr>
                <w:lang w:val="fr-CA"/>
              </w:rPr>
              <w:t>2013-02-08</w:t>
            </w:r>
          </w:p>
        </w:tc>
        <w:tc>
          <w:tcPr>
            <w:tcW w:w="983" w:type="dxa"/>
          </w:tcPr>
          <w:p w:rsidR="00BB6F65" w:rsidRPr="0010309B" w:rsidRDefault="00B02290" w:rsidP="00313912">
            <w:pPr>
              <w:pStyle w:val="Tabletext"/>
              <w:jc w:val="center"/>
              <w:rPr>
                <w:lang w:val="fr-CA"/>
              </w:rPr>
            </w:pPr>
            <w:r>
              <w:rPr>
                <w:lang w:val="fr-CA"/>
              </w:rPr>
              <w:t>1.0</w:t>
            </w:r>
          </w:p>
        </w:tc>
        <w:tc>
          <w:tcPr>
            <w:tcW w:w="5128" w:type="dxa"/>
          </w:tcPr>
          <w:p w:rsidR="00BB6F65" w:rsidRPr="0010309B" w:rsidRDefault="00B02290" w:rsidP="00313912">
            <w:pPr>
              <w:pStyle w:val="Tabletext"/>
              <w:rPr>
                <w:lang w:val="fr-CA"/>
              </w:rPr>
            </w:pPr>
            <w:r>
              <w:rPr>
                <w:lang w:val="fr-CA"/>
              </w:rPr>
              <w:t>Version initiale</w:t>
            </w:r>
          </w:p>
        </w:tc>
        <w:tc>
          <w:tcPr>
            <w:tcW w:w="2268" w:type="dxa"/>
          </w:tcPr>
          <w:p w:rsidR="00BB6F65" w:rsidRPr="0010309B" w:rsidRDefault="00B02290" w:rsidP="00313912">
            <w:pPr>
              <w:pStyle w:val="Tabletext"/>
              <w:jc w:val="center"/>
              <w:rPr>
                <w:lang w:val="fr-CA"/>
              </w:rPr>
            </w:pPr>
            <w:r>
              <w:rPr>
                <w:lang w:val="fr-CA"/>
              </w:rPr>
              <w:t>Mathieu M-Gosselin</w:t>
            </w: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r w:rsidR="00BB6F65" w:rsidRPr="0010309B" w:rsidTr="00313912">
        <w:tc>
          <w:tcPr>
            <w:tcW w:w="1227" w:type="dxa"/>
          </w:tcPr>
          <w:p w:rsidR="00BB6F65" w:rsidRPr="0010309B" w:rsidRDefault="00BB6F65" w:rsidP="00313912">
            <w:pPr>
              <w:pStyle w:val="Tabletext"/>
              <w:jc w:val="center"/>
              <w:rPr>
                <w:lang w:val="fr-CA"/>
              </w:rPr>
            </w:pPr>
          </w:p>
        </w:tc>
        <w:tc>
          <w:tcPr>
            <w:tcW w:w="983" w:type="dxa"/>
          </w:tcPr>
          <w:p w:rsidR="00BB6F65" w:rsidRPr="0010309B" w:rsidRDefault="00BB6F65" w:rsidP="00313912">
            <w:pPr>
              <w:pStyle w:val="Tabletext"/>
              <w:jc w:val="center"/>
              <w:rPr>
                <w:lang w:val="fr-CA"/>
              </w:rPr>
            </w:pPr>
          </w:p>
        </w:tc>
        <w:tc>
          <w:tcPr>
            <w:tcW w:w="5128" w:type="dxa"/>
          </w:tcPr>
          <w:p w:rsidR="00BB6F65" w:rsidRPr="0010309B" w:rsidRDefault="00BB6F65" w:rsidP="00313912">
            <w:pPr>
              <w:pStyle w:val="Tabletext"/>
              <w:rPr>
                <w:lang w:val="fr-CA"/>
              </w:rPr>
            </w:pPr>
          </w:p>
        </w:tc>
        <w:tc>
          <w:tcPr>
            <w:tcW w:w="2268" w:type="dxa"/>
          </w:tcPr>
          <w:p w:rsidR="00BB6F65" w:rsidRPr="0010309B" w:rsidRDefault="00BB6F65" w:rsidP="00313912">
            <w:pPr>
              <w:pStyle w:val="Tabletext"/>
              <w:jc w:val="center"/>
              <w:rPr>
                <w:lang w:val="fr-CA"/>
              </w:rPr>
            </w:pPr>
          </w:p>
        </w:tc>
      </w:tr>
    </w:tbl>
    <w:p w:rsidR="00D67126" w:rsidRPr="00EB301F" w:rsidRDefault="00D67126">
      <w:pPr>
        <w:pStyle w:val="Titre"/>
        <w:rPr>
          <w:lang w:val="fr-CA"/>
        </w:rPr>
      </w:pPr>
      <w:r w:rsidRPr="003E1C27">
        <w:rPr>
          <w:lang w:val="fr-CA"/>
        </w:rPr>
        <w:br w:type="page"/>
      </w:r>
      <w:r w:rsidR="00D87BA1" w:rsidRPr="00EB301F">
        <w:rPr>
          <w:lang w:val="fr-CA"/>
        </w:rPr>
        <w:lastRenderedPageBreak/>
        <w:t>Table des matières</w:t>
      </w:r>
    </w:p>
    <w:p w:rsidR="006B14B2" w:rsidRPr="006B14B2" w:rsidRDefault="00906D10">
      <w:pPr>
        <w:pStyle w:val="TM1"/>
        <w:tabs>
          <w:tab w:val="left" w:pos="432"/>
        </w:tabs>
        <w:rPr>
          <w:rFonts w:asciiTheme="minorHAnsi" w:eastAsiaTheme="minorEastAsia" w:hAnsiTheme="minorHAnsi" w:cstheme="minorBidi"/>
          <w:noProof/>
          <w:sz w:val="22"/>
          <w:szCs w:val="22"/>
          <w:lang w:val="fr-CA" w:eastAsia="en-CA"/>
        </w:rPr>
      </w:pPr>
      <w:r w:rsidRPr="00EB301F">
        <w:rPr>
          <w:lang w:val="fr-CA"/>
        </w:rPr>
        <w:fldChar w:fldCharType="begin"/>
      </w:r>
      <w:r w:rsidR="00D67126" w:rsidRPr="00EB301F">
        <w:rPr>
          <w:lang w:val="fr-CA"/>
        </w:rPr>
        <w:instrText xml:space="preserve"> TOC \o "1-3" </w:instrText>
      </w:r>
      <w:r w:rsidRPr="00EB301F">
        <w:rPr>
          <w:lang w:val="fr-CA"/>
        </w:rPr>
        <w:fldChar w:fldCharType="separate"/>
      </w:r>
      <w:r w:rsidR="006B14B2" w:rsidRPr="00CA76D3">
        <w:rPr>
          <w:noProof/>
          <w:lang w:val="fr-CA"/>
        </w:rPr>
        <w:t>1.</w:t>
      </w:r>
      <w:r w:rsidR="006B14B2" w:rsidRPr="006B14B2">
        <w:rPr>
          <w:rFonts w:asciiTheme="minorHAnsi" w:eastAsiaTheme="minorEastAsia" w:hAnsiTheme="minorHAnsi" w:cstheme="minorBidi"/>
          <w:noProof/>
          <w:sz w:val="22"/>
          <w:szCs w:val="22"/>
          <w:lang w:val="fr-CA" w:eastAsia="en-CA"/>
        </w:rPr>
        <w:tab/>
      </w:r>
      <w:r w:rsidR="006B14B2" w:rsidRPr="00CA76D3">
        <w:rPr>
          <w:noProof/>
          <w:lang w:val="fr-CA"/>
        </w:rPr>
        <w:t>Introduction</w:t>
      </w:r>
      <w:r w:rsidR="006B14B2" w:rsidRPr="006B14B2">
        <w:rPr>
          <w:noProof/>
          <w:lang w:val="fr-CA"/>
        </w:rPr>
        <w:tab/>
      </w:r>
      <w:r w:rsidR="006B14B2">
        <w:rPr>
          <w:noProof/>
        </w:rPr>
        <w:fldChar w:fldCharType="begin"/>
      </w:r>
      <w:r w:rsidR="006B14B2" w:rsidRPr="006B14B2">
        <w:rPr>
          <w:noProof/>
          <w:lang w:val="fr-CA"/>
        </w:rPr>
        <w:instrText xml:space="preserve"> PAGEREF _Toc348021685 \h </w:instrText>
      </w:r>
      <w:r w:rsidR="006B14B2">
        <w:rPr>
          <w:noProof/>
        </w:rPr>
      </w:r>
      <w:r w:rsidR="006B14B2">
        <w:rPr>
          <w:noProof/>
        </w:rPr>
        <w:fldChar w:fldCharType="separate"/>
      </w:r>
      <w:r w:rsidR="006B14B2" w:rsidRPr="006B14B2">
        <w:rPr>
          <w:noProof/>
          <w:lang w:val="fr-CA"/>
        </w:rPr>
        <w:t>4</w:t>
      </w:r>
      <w:r w:rsidR="006B14B2">
        <w:rPr>
          <w:noProof/>
        </w:rPr>
        <w:fldChar w:fldCharType="end"/>
      </w:r>
    </w:p>
    <w:p w:rsidR="006B14B2" w:rsidRPr="006B14B2" w:rsidRDefault="006B14B2">
      <w:pPr>
        <w:pStyle w:val="TM1"/>
        <w:tabs>
          <w:tab w:val="left" w:pos="432"/>
        </w:tabs>
        <w:rPr>
          <w:rFonts w:asciiTheme="minorHAnsi" w:eastAsiaTheme="minorEastAsia" w:hAnsiTheme="minorHAnsi" w:cstheme="minorBidi"/>
          <w:noProof/>
          <w:sz w:val="22"/>
          <w:szCs w:val="22"/>
          <w:lang w:val="fr-CA" w:eastAsia="en-CA"/>
        </w:rPr>
      </w:pPr>
      <w:r w:rsidRPr="00CA76D3">
        <w:rPr>
          <w:noProof/>
          <w:lang w:val="fr-CA"/>
        </w:rPr>
        <w:t>2.</w:t>
      </w:r>
      <w:r w:rsidRPr="006B14B2">
        <w:rPr>
          <w:rFonts w:asciiTheme="minorHAnsi" w:eastAsiaTheme="minorEastAsia" w:hAnsiTheme="minorHAnsi" w:cstheme="minorBidi"/>
          <w:noProof/>
          <w:sz w:val="22"/>
          <w:szCs w:val="22"/>
          <w:lang w:val="fr-CA" w:eastAsia="en-CA"/>
        </w:rPr>
        <w:tab/>
      </w:r>
      <w:r w:rsidRPr="00CA76D3">
        <w:rPr>
          <w:noProof/>
          <w:lang w:val="fr-CA"/>
        </w:rPr>
        <w:t>Communication entre les éléments du réseau</w:t>
      </w:r>
      <w:r w:rsidRPr="006B14B2">
        <w:rPr>
          <w:noProof/>
          <w:lang w:val="fr-CA"/>
        </w:rPr>
        <w:tab/>
      </w:r>
      <w:r>
        <w:rPr>
          <w:noProof/>
        </w:rPr>
        <w:fldChar w:fldCharType="begin"/>
      </w:r>
      <w:r w:rsidRPr="006B14B2">
        <w:rPr>
          <w:noProof/>
          <w:lang w:val="fr-CA"/>
        </w:rPr>
        <w:instrText xml:space="preserve"> PAGEREF _Toc348021686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2.1</w:t>
      </w:r>
      <w:r w:rsidRPr="006B14B2">
        <w:rPr>
          <w:rFonts w:asciiTheme="minorHAnsi" w:eastAsiaTheme="minorEastAsia" w:hAnsiTheme="minorHAnsi" w:cstheme="minorBidi"/>
          <w:noProof/>
          <w:sz w:val="22"/>
          <w:szCs w:val="22"/>
          <w:lang w:val="fr-CA" w:eastAsia="en-CA"/>
        </w:rPr>
        <w:tab/>
      </w:r>
      <w:r w:rsidRPr="00CA76D3">
        <w:rPr>
          <w:noProof/>
          <w:lang w:val="fr-CA"/>
        </w:rPr>
        <w:t>Serveur maître</w:t>
      </w:r>
      <w:r w:rsidRPr="006B14B2">
        <w:rPr>
          <w:noProof/>
          <w:lang w:val="fr-CA"/>
        </w:rPr>
        <w:tab/>
      </w:r>
      <w:r>
        <w:rPr>
          <w:noProof/>
        </w:rPr>
        <w:fldChar w:fldCharType="begin"/>
      </w:r>
      <w:r w:rsidRPr="006B14B2">
        <w:rPr>
          <w:noProof/>
          <w:lang w:val="fr-CA"/>
        </w:rPr>
        <w:instrText xml:space="preserve"> PAGEREF _Toc348021687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2.1.1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Pr>
          <w:noProof/>
        </w:rPr>
        <w:fldChar w:fldCharType="begin"/>
      </w:r>
      <w:r w:rsidRPr="006B14B2">
        <w:rPr>
          <w:noProof/>
          <w:lang w:val="fr-CA"/>
        </w:rPr>
        <w:instrText xml:space="preserve"> PAGEREF _Toc348021688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2.1.2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de jeu</w:t>
      </w:r>
      <w:r w:rsidRPr="006B14B2">
        <w:rPr>
          <w:noProof/>
          <w:lang w:val="fr-CA"/>
        </w:rPr>
        <w:tab/>
      </w:r>
      <w:r>
        <w:rPr>
          <w:noProof/>
        </w:rPr>
        <w:fldChar w:fldCharType="begin"/>
      </w:r>
      <w:r w:rsidRPr="006B14B2">
        <w:rPr>
          <w:noProof/>
          <w:lang w:val="fr-CA"/>
        </w:rPr>
        <w:instrText xml:space="preserve"> PAGEREF _Toc348021689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6B14B2">
        <w:rPr>
          <w:noProof/>
          <w:lang w:val="fr-CA"/>
        </w:rPr>
        <w:t>2.1.3</w:t>
      </w:r>
      <w:r w:rsidRPr="006B14B2">
        <w:rPr>
          <w:rFonts w:asciiTheme="minorHAnsi" w:eastAsiaTheme="minorEastAsia" w:hAnsiTheme="minorHAnsi" w:cstheme="minorBidi"/>
          <w:noProof/>
          <w:sz w:val="22"/>
          <w:szCs w:val="22"/>
          <w:lang w:val="fr-CA" w:eastAsia="en-CA"/>
        </w:rPr>
        <w:tab/>
      </w:r>
      <w:r w:rsidRPr="006B14B2">
        <w:rPr>
          <w:noProof/>
          <w:lang w:val="fr-CA"/>
        </w:rPr>
        <w:t>Communication avec le client lourd</w:t>
      </w:r>
      <w:r w:rsidRPr="006B14B2">
        <w:rPr>
          <w:noProof/>
          <w:lang w:val="fr-CA"/>
        </w:rPr>
        <w:tab/>
      </w:r>
      <w:r>
        <w:rPr>
          <w:noProof/>
        </w:rPr>
        <w:fldChar w:fldCharType="begin"/>
      </w:r>
      <w:r w:rsidRPr="006B14B2">
        <w:rPr>
          <w:noProof/>
          <w:lang w:val="fr-CA"/>
        </w:rPr>
        <w:instrText xml:space="preserve"> PAGEREF _Toc348021690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2.2</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Pr>
          <w:noProof/>
        </w:rPr>
        <w:fldChar w:fldCharType="begin"/>
      </w:r>
      <w:r w:rsidRPr="006B14B2">
        <w:rPr>
          <w:noProof/>
          <w:lang w:val="fr-CA"/>
        </w:rPr>
        <w:instrText xml:space="preserve"> PAGEREF _Toc348021691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2.2.1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la base de données</w:t>
      </w:r>
      <w:r w:rsidRPr="006B14B2">
        <w:rPr>
          <w:noProof/>
          <w:lang w:val="fr-CA"/>
        </w:rPr>
        <w:tab/>
      </w:r>
      <w:r>
        <w:rPr>
          <w:noProof/>
        </w:rPr>
        <w:fldChar w:fldCharType="begin"/>
      </w:r>
      <w:r w:rsidRPr="006B14B2">
        <w:rPr>
          <w:noProof/>
          <w:lang w:val="fr-CA"/>
        </w:rPr>
        <w:instrText xml:space="preserve"> PAGEREF _Toc348021692 \h </w:instrText>
      </w:r>
      <w:r>
        <w:rPr>
          <w:noProof/>
        </w:rPr>
      </w:r>
      <w:r>
        <w:rPr>
          <w:noProof/>
        </w:rPr>
        <w:fldChar w:fldCharType="separate"/>
      </w:r>
      <w:r w:rsidRPr="006B14B2">
        <w:rPr>
          <w:noProof/>
          <w:lang w:val="fr-CA"/>
        </w:rPr>
        <w:t>4</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2.2.2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léger</w:t>
      </w:r>
      <w:r w:rsidRPr="006B14B2">
        <w:rPr>
          <w:noProof/>
          <w:lang w:val="fr-CA"/>
        </w:rPr>
        <w:tab/>
      </w:r>
      <w:r>
        <w:rPr>
          <w:noProof/>
        </w:rPr>
        <w:fldChar w:fldCharType="begin"/>
      </w:r>
      <w:r w:rsidRPr="006B14B2">
        <w:rPr>
          <w:noProof/>
          <w:lang w:val="fr-CA"/>
        </w:rPr>
        <w:instrText xml:space="preserve"> PAGEREF _Toc348021693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2.2.3</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Pr>
          <w:noProof/>
        </w:rPr>
        <w:fldChar w:fldCharType="begin"/>
      </w:r>
      <w:r w:rsidRPr="006B14B2">
        <w:rPr>
          <w:noProof/>
          <w:lang w:val="fr-CA"/>
        </w:rPr>
        <w:instrText xml:space="preserve"> PAGEREF _Toc348021694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2.2.4</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l’utilisateur</w:t>
      </w:r>
      <w:r w:rsidRPr="006B14B2">
        <w:rPr>
          <w:noProof/>
          <w:lang w:val="fr-CA"/>
        </w:rPr>
        <w:tab/>
      </w:r>
      <w:r>
        <w:rPr>
          <w:noProof/>
        </w:rPr>
        <w:fldChar w:fldCharType="begin"/>
      </w:r>
      <w:r w:rsidRPr="006B14B2">
        <w:rPr>
          <w:noProof/>
          <w:lang w:val="fr-CA"/>
        </w:rPr>
        <w:instrText xml:space="preserve"> PAGEREF _Toc348021695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2.3</w:t>
      </w:r>
      <w:r w:rsidRPr="006B14B2">
        <w:rPr>
          <w:rFonts w:asciiTheme="minorHAnsi" w:eastAsiaTheme="minorEastAsia" w:hAnsiTheme="minorHAnsi" w:cstheme="minorBidi"/>
          <w:noProof/>
          <w:sz w:val="22"/>
          <w:szCs w:val="22"/>
          <w:lang w:val="fr-CA" w:eastAsia="en-CA"/>
        </w:rPr>
        <w:tab/>
      </w:r>
      <w:r w:rsidRPr="00CA76D3">
        <w:rPr>
          <w:noProof/>
          <w:lang w:val="fr-CA"/>
        </w:rPr>
        <w:t>Serveur de jeu</w:t>
      </w:r>
      <w:r w:rsidRPr="006B14B2">
        <w:rPr>
          <w:noProof/>
          <w:lang w:val="fr-CA"/>
        </w:rPr>
        <w:tab/>
      </w:r>
      <w:r>
        <w:rPr>
          <w:noProof/>
        </w:rPr>
        <w:fldChar w:fldCharType="begin"/>
      </w:r>
      <w:r w:rsidRPr="006B14B2">
        <w:rPr>
          <w:noProof/>
          <w:lang w:val="fr-CA"/>
        </w:rPr>
        <w:instrText xml:space="preserve"> PAGEREF _Toc348021696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2.3.1</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serveur maître</w:t>
      </w:r>
      <w:r w:rsidRPr="006B14B2">
        <w:rPr>
          <w:noProof/>
          <w:lang w:val="fr-CA"/>
        </w:rPr>
        <w:tab/>
      </w:r>
      <w:r>
        <w:rPr>
          <w:noProof/>
        </w:rPr>
        <w:fldChar w:fldCharType="begin"/>
      </w:r>
      <w:r w:rsidRPr="006B14B2">
        <w:rPr>
          <w:noProof/>
          <w:lang w:val="fr-CA"/>
        </w:rPr>
        <w:instrText xml:space="preserve"> PAGEREF _Toc348021697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2.3.2</w:t>
      </w:r>
      <w:r w:rsidRPr="006B14B2">
        <w:rPr>
          <w:rFonts w:asciiTheme="minorHAnsi" w:eastAsiaTheme="minorEastAsia" w:hAnsiTheme="minorHAnsi" w:cstheme="minorBidi"/>
          <w:noProof/>
          <w:sz w:val="22"/>
          <w:szCs w:val="22"/>
          <w:lang w:val="fr-CA" w:eastAsia="en-CA"/>
        </w:rPr>
        <w:tab/>
      </w:r>
      <w:r w:rsidRPr="00CA76D3">
        <w:rPr>
          <w:noProof/>
          <w:lang w:val="fr-CA"/>
        </w:rPr>
        <w:t>Communication avec le client lourd</w:t>
      </w:r>
      <w:r w:rsidRPr="006B14B2">
        <w:rPr>
          <w:noProof/>
          <w:lang w:val="fr-CA"/>
        </w:rPr>
        <w:tab/>
      </w:r>
      <w:r>
        <w:rPr>
          <w:noProof/>
        </w:rPr>
        <w:fldChar w:fldCharType="begin"/>
      </w:r>
      <w:r w:rsidRPr="006B14B2">
        <w:rPr>
          <w:noProof/>
          <w:lang w:val="fr-CA"/>
        </w:rPr>
        <w:instrText xml:space="preserve"> PAGEREF _Toc348021698 \h </w:instrText>
      </w:r>
      <w:r>
        <w:rPr>
          <w:noProof/>
        </w:rPr>
      </w:r>
      <w:r>
        <w:rPr>
          <w:noProof/>
        </w:rPr>
        <w:fldChar w:fldCharType="separate"/>
      </w:r>
      <w:r w:rsidRPr="006B14B2">
        <w:rPr>
          <w:noProof/>
          <w:lang w:val="fr-CA"/>
        </w:rPr>
        <w:t>5</w:t>
      </w:r>
      <w:r>
        <w:rPr>
          <w:noProof/>
        </w:rPr>
        <w:fldChar w:fldCharType="end"/>
      </w:r>
    </w:p>
    <w:p w:rsidR="006B14B2" w:rsidRPr="006B14B2" w:rsidRDefault="006B14B2">
      <w:pPr>
        <w:pStyle w:val="TM1"/>
        <w:tabs>
          <w:tab w:val="left" w:pos="432"/>
        </w:tabs>
        <w:rPr>
          <w:rFonts w:asciiTheme="minorHAnsi" w:eastAsiaTheme="minorEastAsia" w:hAnsiTheme="minorHAnsi" w:cstheme="minorBidi"/>
          <w:noProof/>
          <w:sz w:val="22"/>
          <w:szCs w:val="22"/>
          <w:lang w:val="fr-CA" w:eastAsia="en-CA"/>
        </w:rPr>
      </w:pPr>
      <w:r w:rsidRPr="00CA76D3">
        <w:rPr>
          <w:noProof/>
          <w:lang w:val="fr-CA"/>
        </w:rPr>
        <w:t>3.</w:t>
      </w:r>
      <w:r w:rsidRPr="006B14B2">
        <w:rPr>
          <w:rFonts w:asciiTheme="minorHAnsi" w:eastAsiaTheme="minorEastAsia" w:hAnsiTheme="minorHAnsi" w:cstheme="minorBidi"/>
          <w:noProof/>
          <w:sz w:val="22"/>
          <w:szCs w:val="22"/>
          <w:lang w:val="fr-CA" w:eastAsia="en-CA"/>
        </w:rPr>
        <w:tab/>
      </w:r>
      <w:r w:rsidRPr="00CA76D3">
        <w:rPr>
          <w:noProof/>
          <w:lang w:val="fr-CA"/>
        </w:rPr>
        <w:t>Description des paquets</w:t>
      </w:r>
      <w:r w:rsidRPr="006B14B2">
        <w:rPr>
          <w:noProof/>
          <w:lang w:val="fr-CA"/>
        </w:rPr>
        <w:tab/>
      </w:r>
      <w:r>
        <w:rPr>
          <w:noProof/>
        </w:rPr>
        <w:fldChar w:fldCharType="begin"/>
      </w:r>
      <w:r w:rsidRPr="006B14B2">
        <w:rPr>
          <w:noProof/>
          <w:lang w:val="fr-CA"/>
        </w:rPr>
        <w:instrText xml:space="preserve"> PAGEREF _Toc348021699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3.1</w:t>
      </w:r>
      <w:r w:rsidRPr="006B14B2">
        <w:rPr>
          <w:rFonts w:asciiTheme="minorHAnsi" w:eastAsiaTheme="minorEastAsia" w:hAnsiTheme="minorHAnsi" w:cstheme="minorBidi"/>
          <w:noProof/>
          <w:sz w:val="22"/>
          <w:szCs w:val="22"/>
          <w:lang w:val="fr-CA" w:eastAsia="en-CA"/>
        </w:rPr>
        <w:tab/>
      </w:r>
      <w:r w:rsidRPr="00CA76D3">
        <w:rPr>
          <w:noProof/>
          <w:lang w:val="fr-CA"/>
        </w:rPr>
        <w:t>Structure de base des paquets</w:t>
      </w:r>
      <w:r w:rsidRPr="006B14B2">
        <w:rPr>
          <w:noProof/>
          <w:lang w:val="fr-CA"/>
        </w:rPr>
        <w:tab/>
      </w:r>
      <w:r>
        <w:rPr>
          <w:noProof/>
        </w:rPr>
        <w:fldChar w:fldCharType="begin"/>
      </w:r>
      <w:r w:rsidRPr="006B14B2">
        <w:rPr>
          <w:noProof/>
          <w:lang w:val="fr-CA"/>
        </w:rPr>
        <w:instrText xml:space="preserve"> PAGEREF _Toc348021700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3.2</w:t>
      </w:r>
      <w:r w:rsidRPr="006B14B2">
        <w:rPr>
          <w:rFonts w:asciiTheme="minorHAnsi" w:eastAsiaTheme="minorEastAsia" w:hAnsiTheme="minorHAnsi" w:cstheme="minorBidi"/>
          <w:noProof/>
          <w:sz w:val="22"/>
          <w:szCs w:val="22"/>
          <w:lang w:val="fr-CA" w:eastAsia="en-CA"/>
        </w:rPr>
        <w:tab/>
      </w:r>
      <w:r w:rsidRPr="00CA76D3">
        <w:rPr>
          <w:noProof/>
          <w:lang w:val="fr-CA"/>
        </w:rPr>
        <w:t>Paquets du serveur maître</w:t>
      </w:r>
      <w:r w:rsidRPr="006B14B2">
        <w:rPr>
          <w:noProof/>
          <w:lang w:val="fr-CA"/>
        </w:rPr>
        <w:tab/>
      </w:r>
      <w:r>
        <w:rPr>
          <w:noProof/>
        </w:rPr>
        <w:fldChar w:fldCharType="begin"/>
      </w:r>
      <w:r w:rsidRPr="006B14B2">
        <w:rPr>
          <w:noProof/>
          <w:lang w:val="fr-CA"/>
        </w:rPr>
        <w:instrText xml:space="preserve"> PAGEREF _Toc348021701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3.2.1</w:t>
      </w:r>
      <w:r w:rsidRPr="006B14B2">
        <w:rPr>
          <w:rFonts w:asciiTheme="minorHAnsi" w:eastAsiaTheme="minorEastAsia" w:hAnsiTheme="minorHAnsi" w:cstheme="minorBidi"/>
          <w:noProof/>
          <w:sz w:val="22"/>
          <w:szCs w:val="22"/>
          <w:lang w:val="fr-CA" w:eastAsia="en-CA"/>
        </w:rPr>
        <w:tab/>
      </w:r>
      <w:r w:rsidRPr="00CA76D3">
        <w:rPr>
          <w:noProof/>
          <w:lang w:val="fr-CA"/>
        </w:rPr>
        <w:t>Accomplissements (« achievements »)</w:t>
      </w:r>
      <w:r w:rsidRPr="006B14B2">
        <w:rPr>
          <w:noProof/>
          <w:lang w:val="fr-CA"/>
        </w:rPr>
        <w:tab/>
      </w:r>
      <w:r>
        <w:rPr>
          <w:noProof/>
        </w:rPr>
        <w:fldChar w:fldCharType="begin"/>
      </w:r>
      <w:r w:rsidRPr="006B14B2">
        <w:rPr>
          <w:noProof/>
          <w:lang w:val="fr-CA"/>
        </w:rPr>
        <w:instrText xml:space="preserve"> PAGEREF _Toc348021702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3.2.2</w:t>
      </w:r>
      <w:r w:rsidRPr="006B14B2">
        <w:rPr>
          <w:rFonts w:asciiTheme="minorHAnsi" w:eastAsiaTheme="minorEastAsia" w:hAnsiTheme="minorHAnsi" w:cstheme="minorBidi"/>
          <w:noProof/>
          <w:sz w:val="22"/>
          <w:szCs w:val="22"/>
          <w:lang w:val="fr-CA" w:eastAsia="en-CA"/>
        </w:rPr>
        <w:tab/>
      </w:r>
      <w:r w:rsidRPr="00CA76D3">
        <w:rPr>
          <w:noProof/>
          <w:lang w:val="fr-CA"/>
        </w:rPr>
        <w:t>Événements</w:t>
      </w:r>
      <w:r w:rsidRPr="006B14B2">
        <w:rPr>
          <w:noProof/>
          <w:lang w:val="fr-CA"/>
        </w:rPr>
        <w:tab/>
      </w:r>
      <w:r>
        <w:rPr>
          <w:noProof/>
        </w:rPr>
        <w:fldChar w:fldCharType="begin"/>
      </w:r>
      <w:r w:rsidRPr="006B14B2">
        <w:rPr>
          <w:noProof/>
          <w:lang w:val="fr-CA"/>
        </w:rPr>
        <w:instrText xml:space="preserve"> PAGEREF _Toc348021703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3.2.3</w:t>
      </w:r>
      <w:r w:rsidRPr="006B14B2">
        <w:rPr>
          <w:rFonts w:asciiTheme="minorHAnsi" w:eastAsiaTheme="minorEastAsia" w:hAnsiTheme="minorHAnsi" w:cstheme="minorBidi"/>
          <w:noProof/>
          <w:sz w:val="22"/>
          <w:szCs w:val="22"/>
          <w:lang w:val="fr-CA" w:eastAsia="en-CA"/>
        </w:rPr>
        <w:tab/>
      </w:r>
      <w:r w:rsidRPr="00CA76D3">
        <w:rPr>
          <w:noProof/>
          <w:lang w:val="fr-CA"/>
        </w:rPr>
        <w:t>Requête de connexion</w:t>
      </w:r>
      <w:r w:rsidRPr="006B14B2">
        <w:rPr>
          <w:noProof/>
          <w:lang w:val="fr-CA"/>
        </w:rPr>
        <w:tab/>
      </w:r>
      <w:r>
        <w:rPr>
          <w:noProof/>
        </w:rPr>
        <w:fldChar w:fldCharType="begin"/>
      </w:r>
      <w:r w:rsidRPr="006B14B2">
        <w:rPr>
          <w:noProof/>
          <w:lang w:val="fr-CA"/>
        </w:rPr>
        <w:instrText xml:space="preserve"> PAGEREF _Toc348021704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3.2.4</w:t>
      </w:r>
      <w:r w:rsidRPr="006B14B2">
        <w:rPr>
          <w:rFonts w:asciiTheme="minorHAnsi" w:eastAsiaTheme="minorEastAsia" w:hAnsiTheme="minorHAnsi" w:cstheme="minorBidi"/>
          <w:noProof/>
          <w:sz w:val="22"/>
          <w:szCs w:val="22"/>
          <w:lang w:val="fr-CA" w:eastAsia="en-CA"/>
        </w:rPr>
        <w:tab/>
      </w:r>
      <w:r w:rsidRPr="00CA76D3">
        <w:rPr>
          <w:noProof/>
          <w:lang w:val="fr-CA"/>
        </w:rPr>
        <w:t>Réponse à une requête de connexion</w:t>
      </w:r>
      <w:r w:rsidRPr="006B14B2">
        <w:rPr>
          <w:noProof/>
          <w:lang w:val="fr-CA"/>
        </w:rPr>
        <w:tab/>
      </w:r>
      <w:r>
        <w:rPr>
          <w:noProof/>
        </w:rPr>
        <w:fldChar w:fldCharType="begin"/>
      </w:r>
      <w:r w:rsidRPr="006B14B2">
        <w:rPr>
          <w:noProof/>
          <w:lang w:val="fr-CA"/>
        </w:rPr>
        <w:instrText xml:space="preserve"> PAGEREF _Toc348021705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3.2.5</w:t>
      </w:r>
      <w:r w:rsidRPr="006B14B2">
        <w:rPr>
          <w:rFonts w:asciiTheme="minorHAnsi" w:eastAsiaTheme="minorEastAsia" w:hAnsiTheme="minorHAnsi" w:cstheme="minorBidi"/>
          <w:noProof/>
          <w:sz w:val="22"/>
          <w:szCs w:val="22"/>
          <w:lang w:val="fr-CA" w:eastAsia="en-CA"/>
        </w:rPr>
        <w:tab/>
      </w:r>
      <w:r w:rsidRPr="00CA76D3">
        <w:rPr>
          <w:noProof/>
          <w:lang w:val="fr-CA"/>
        </w:rPr>
        <w:t>Envoi des parties en attente d'un joueur</w:t>
      </w:r>
      <w:r w:rsidRPr="006B14B2">
        <w:rPr>
          <w:noProof/>
          <w:lang w:val="fr-CA"/>
        </w:rPr>
        <w:tab/>
      </w:r>
      <w:r>
        <w:rPr>
          <w:noProof/>
        </w:rPr>
        <w:fldChar w:fldCharType="begin"/>
      </w:r>
      <w:r w:rsidRPr="006B14B2">
        <w:rPr>
          <w:noProof/>
          <w:lang w:val="fr-CA"/>
        </w:rPr>
        <w:instrText xml:space="preserve"> PAGEREF _Toc348021706 \h </w:instrText>
      </w:r>
      <w:r>
        <w:rPr>
          <w:noProof/>
        </w:rPr>
      </w:r>
      <w:r>
        <w:rPr>
          <w:noProof/>
        </w:rPr>
        <w:fldChar w:fldCharType="separate"/>
      </w:r>
      <w:r w:rsidRPr="006B14B2">
        <w:rPr>
          <w:noProof/>
          <w:lang w:val="fr-CA"/>
        </w:rPr>
        <w:t>6</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3.2.6</w:t>
      </w:r>
      <w:r w:rsidRPr="006B14B2">
        <w:rPr>
          <w:rFonts w:asciiTheme="minorHAnsi" w:eastAsiaTheme="minorEastAsia" w:hAnsiTheme="minorHAnsi" w:cstheme="minorBidi"/>
          <w:noProof/>
          <w:sz w:val="22"/>
          <w:szCs w:val="22"/>
          <w:lang w:val="fr-CA" w:eastAsia="en-CA"/>
        </w:rPr>
        <w:tab/>
      </w:r>
      <w:r w:rsidRPr="00CA76D3">
        <w:rPr>
          <w:noProof/>
          <w:lang w:val="fr-CA"/>
        </w:rPr>
        <w:t>Envoi des terrains</w:t>
      </w:r>
      <w:r w:rsidRPr="006B14B2">
        <w:rPr>
          <w:noProof/>
          <w:lang w:val="fr-CA"/>
        </w:rPr>
        <w:tab/>
      </w:r>
      <w:r>
        <w:rPr>
          <w:noProof/>
        </w:rPr>
        <w:fldChar w:fldCharType="begin"/>
      </w:r>
      <w:r w:rsidRPr="006B14B2">
        <w:rPr>
          <w:noProof/>
          <w:lang w:val="fr-CA"/>
        </w:rPr>
        <w:instrText xml:space="preserve"> PAGEREF _Toc348021707 \h </w:instrText>
      </w:r>
      <w:r>
        <w:rPr>
          <w:noProof/>
        </w:rPr>
      </w:r>
      <w:r>
        <w:rPr>
          <w:noProof/>
        </w:rPr>
        <w:fldChar w:fldCharType="separate"/>
      </w:r>
      <w:r w:rsidRPr="006B14B2">
        <w:rPr>
          <w:noProof/>
          <w:lang w:val="fr-CA"/>
        </w:rPr>
        <w:t>7</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3.2.7</w:t>
      </w:r>
      <w:r w:rsidRPr="006B14B2">
        <w:rPr>
          <w:rFonts w:asciiTheme="minorHAnsi" w:eastAsiaTheme="minorEastAsia" w:hAnsiTheme="minorHAnsi" w:cstheme="minorBidi"/>
          <w:noProof/>
          <w:sz w:val="22"/>
          <w:szCs w:val="22"/>
          <w:lang w:val="fr-CA" w:eastAsia="en-CA"/>
        </w:rPr>
        <w:tab/>
      </w:r>
      <w:r w:rsidRPr="00CA76D3">
        <w:rPr>
          <w:noProof/>
          <w:lang w:val="fr-CA"/>
        </w:rPr>
        <w:t>Enregistrement d'une partie</w:t>
      </w:r>
      <w:r w:rsidRPr="006B14B2">
        <w:rPr>
          <w:noProof/>
          <w:lang w:val="fr-CA"/>
        </w:rPr>
        <w:tab/>
      </w:r>
      <w:r>
        <w:rPr>
          <w:noProof/>
        </w:rPr>
        <w:fldChar w:fldCharType="begin"/>
      </w:r>
      <w:r w:rsidRPr="006B14B2">
        <w:rPr>
          <w:noProof/>
          <w:lang w:val="fr-CA"/>
        </w:rPr>
        <w:instrText xml:space="preserve"> PAGEREF _Toc348021708 \h </w:instrText>
      </w:r>
      <w:r>
        <w:rPr>
          <w:noProof/>
        </w:rPr>
      </w:r>
      <w:r>
        <w:rPr>
          <w:noProof/>
        </w:rPr>
        <w:fldChar w:fldCharType="separate"/>
      </w:r>
      <w:r w:rsidRPr="006B14B2">
        <w:rPr>
          <w:noProof/>
          <w:lang w:val="fr-CA"/>
        </w:rPr>
        <w:t>7</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3.2.8</w:t>
      </w:r>
      <w:r w:rsidRPr="006B14B2">
        <w:rPr>
          <w:rFonts w:asciiTheme="minorHAnsi" w:eastAsiaTheme="minorEastAsia" w:hAnsiTheme="minorHAnsi" w:cstheme="minorBidi"/>
          <w:noProof/>
          <w:sz w:val="22"/>
          <w:szCs w:val="22"/>
          <w:lang w:val="fr-CA" w:eastAsia="en-CA"/>
        </w:rPr>
        <w:tab/>
      </w:r>
      <w:r w:rsidRPr="00CA76D3">
        <w:rPr>
          <w:noProof/>
          <w:lang w:val="fr-CA"/>
        </w:rPr>
        <w:t>Résultats de la partie</w:t>
      </w:r>
      <w:r w:rsidRPr="006B14B2">
        <w:rPr>
          <w:noProof/>
          <w:lang w:val="fr-CA"/>
        </w:rPr>
        <w:tab/>
      </w:r>
      <w:r>
        <w:rPr>
          <w:noProof/>
        </w:rPr>
        <w:fldChar w:fldCharType="begin"/>
      </w:r>
      <w:r w:rsidRPr="006B14B2">
        <w:rPr>
          <w:noProof/>
          <w:lang w:val="fr-CA"/>
        </w:rPr>
        <w:instrText xml:space="preserve"> PAGEREF _Toc348021709 \h </w:instrText>
      </w:r>
      <w:r>
        <w:rPr>
          <w:noProof/>
        </w:rPr>
      </w:r>
      <w:r>
        <w:rPr>
          <w:noProof/>
        </w:rPr>
        <w:fldChar w:fldCharType="separate"/>
      </w:r>
      <w:r w:rsidRPr="006B14B2">
        <w:rPr>
          <w:noProof/>
          <w:lang w:val="fr-CA"/>
        </w:rPr>
        <w:t>7</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3.2.9</w:t>
      </w:r>
      <w:r w:rsidRPr="006B14B2">
        <w:rPr>
          <w:rFonts w:asciiTheme="minorHAnsi" w:eastAsiaTheme="minorEastAsia" w:hAnsiTheme="minorHAnsi" w:cstheme="minorBidi"/>
          <w:noProof/>
          <w:sz w:val="22"/>
          <w:szCs w:val="22"/>
          <w:lang w:val="fr-CA" w:eastAsia="en-CA"/>
        </w:rPr>
        <w:tab/>
      </w:r>
      <w:r w:rsidRPr="00CA76D3">
        <w:rPr>
          <w:noProof/>
          <w:lang w:val="fr-CA"/>
        </w:rPr>
        <w:t>Message de clavardage</w:t>
      </w:r>
      <w:r w:rsidRPr="006B14B2">
        <w:rPr>
          <w:noProof/>
          <w:lang w:val="fr-CA"/>
        </w:rPr>
        <w:tab/>
      </w:r>
      <w:r>
        <w:rPr>
          <w:noProof/>
        </w:rPr>
        <w:fldChar w:fldCharType="begin"/>
      </w:r>
      <w:r w:rsidRPr="006B14B2">
        <w:rPr>
          <w:noProof/>
          <w:lang w:val="fr-CA"/>
        </w:rPr>
        <w:instrText xml:space="preserve"> PAGEREF _Toc348021710 \h </w:instrText>
      </w:r>
      <w:r>
        <w:rPr>
          <w:noProof/>
        </w:rPr>
      </w:r>
      <w:r>
        <w:rPr>
          <w:noProof/>
        </w:rPr>
        <w:fldChar w:fldCharType="separate"/>
      </w:r>
      <w:r w:rsidRPr="006B14B2">
        <w:rPr>
          <w:noProof/>
          <w:lang w:val="fr-CA"/>
        </w:rPr>
        <w:t>7</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3.2.10</w:t>
      </w:r>
      <w:r w:rsidRPr="006B14B2">
        <w:rPr>
          <w:rFonts w:asciiTheme="minorHAnsi" w:eastAsiaTheme="minorEastAsia" w:hAnsiTheme="minorHAnsi" w:cstheme="minorBidi"/>
          <w:noProof/>
          <w:sz w:val="22"/>
          <w:szCs w:val="22"/>
          <w:lang w:val="fr-CA" w:eastAsia="en-CA"/>
        </w:rPr>
        <w:tab/>
      </w:r>
      <w:r w:rsidRPr="00CA76D3">
        <w:rPr>
          <w:noProof/>
          <w:lang w:val="fr-CA"/>
        </w:rPr>
        <w:t>Statut utilisateur</w:t>
      </w:r>
      <w:r w:rsidRPr="006B14B2">
        <w:rPr>
          <w:noProof/>
          <w:lang w:val="fr-CA"/>
        </w:rPr>
        <w:tab/>
      </w:r>
      <w:r>
        <w:rPr>
          <w:noProof/>
        </w:rPr>
        <w:fldChar w:fldCharType="begin"/>
      </w:r>
      <w:r w:rsidRPr="006B14B2">
        <w:rPr>
          <w:noProof/>
          <w:lang w:val="fr-CA"/>
        </w:rPr>
        <w:instrText xml:space="preserve"> PAGEREF _Toc348021711 \h </w:instrText>
      </w:r>
      <w:r>
        <w:rPr>
          <w:noProof/>
        </w:rPr>
      </w:r>
      <w:r>
        <w:rPr>
          <w:noProof/>
        </w:rPr>
        <w:fldChar w:fldCharType="separate"/>
      </w:r>
      <w:r w:rsidRPr="006B14B2">
        <w:rPr>
          <w:noProof/>
          <w:lang w:val="fr-CA"/>
        </w:rPr>
        <w:t>7</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6B14B2">
        <w:rPr>
          <w:noProof/>
          <w:lang w:val="fr-CA"/>
        </w:rPr>
        <w:t>3.3</w:t>
      </w:r>
      <w:r w:rsidRPr="006B14B2">
        <w:rPr>
          <w:rFonts w:asciiTheme="minorHAnsi" w:eastAsiaTheme="minorEastAsia" w:hAnsiTheme="minorHAnsi" w:cstheme="minorBidi"/>
          <w:noProof/>
          <w:sz w:val="22"/>
          <w:szCs w:val="22"/>
          <w:lang w:val="fr-CA" w:eastAsia="en-CA"/>
        </w:rPr>
        <w:tab/>
      </w:r>
      <w:r w:rsidRPr="00CA76D3">
        <w:rPr>
          <w:noProof/>
          <w:lang w:val="fr-CA"/>
        </w:rPr>
        <w:t>Paquets du serveur de jeu</w:t>
      </w:r>
      <w:r w:rsidRPr="006B14B2">
        <w:rPr>
          <w:noProof/>
          <w:lang w:val="fr-CA"/>
        </w:rPr>
        <w:tab/>
      </w:r>
      <w:r>
        <w:rPr>
          <w:noProof/>
        </w:rPr>
        <w:fldChar w:fldCharType="begin"/>
      </w:r>
      <w:r w:rsidRPr="006B14B2">
        <w:rPr>
          <w:noProof/>
          <w:lang w:val="fr-CA"/>
        </w:rPr>
        <w:instrText xml:space="preserve"> PAGEREF _Toc348021712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3.3.1</w:t>
      </w:r>
      <w:r w:rsidRPr="006B14B2">
        <w:rPr>
          <w:rFonts w:asciiTheme="minorHAnsi" w:eastAsiaTheme="minorEastAsia" w:hAnsiTheme="minorHAnsi" w:cstheme="minorBidi"/>
          <w:noProof/>
          <w:sz w:val="22"/>
          <w:szCs w:val="22"/>
          <w:lang w:val="fr-CA" w:eastAsia="en-CA"/>
        </w:rPr>
        <w:tab/>
      </w:r>
      <w:r w:rsidRPr="00CA76D3">
        <w:rPr>
          <w:noProof/>
          <w:lang w:val="fr-CA"/>
        </w:rPr>
        <w:t>Maillet</w:t>
      </w:r>
      <w:r w:rsidRPr="006B14B2">
        <w:rPr>
          <w:noProof/>
          <w:lang w:val="fr-CA"/>
        </w:rPr>
        <w:tab/>
      </w:r>
      <w:r>
        <w:rPr>
          <w:noProof/>
        </w:rPr>
        <w:fldChar w:fldCharType="begin"/>
      </w:r>
      <w:r w:rsidRPr="006B14B2">
        <w:rPr>
          <w:noProof/>
          <w:lang w:val="fr-CA"/>
        </w:rPr>
        <w:instrText xml:space="preserve"> PAGEREF _Toc348021713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3.3.2</w:t>
      </w:r>
      <w:r w:rsidRPr="006B14B2">
        <w:rPr>
          <w:rFonts w:asciiTheme="minorHAnsi" w:eastAsiaTheme="minorEastAsia" w:hAnsiTheme="minorHAnsi" w:cstheme="minorBidi"/>
          <w:noProof/>
          <w:sz w:val="22"/>
          <w:szCs w:val="22"/>
          <w:lang w:val="fr-CA" w:eastAsia="en-CA"/>
        </w:rPr>
        <w:tab/>
      </w:r>
      <w:r w:rsidRPr="00CA76D3">
        <w:rPr>
          <w:noProof/>
          <w:lang w:val="fr-CA"/>
        </w:rPr>
        <w:t>Rondelle</w:t>
      </w:r>
      <w:r w:rsidRPr="006B14B2">
        <w:rPr>
          <w:noProof/>
          <w:lang w:val="fr-CA"/>
        </w:rPr>
        <w:tab/>
      </w:r>
      <w:r>
        <w:rPr>
          <w:noProof/>
        </w:rPr>
        <w:fldChar w:fldCharType="begin"/>
      </w:r>
      <w:r w:rsidRPr="006B14B2">
        <w:rPr>
          <w:noProof/>
          <w:lang w:val="fr-CA"/>
        </w:rPr>
        <w:instrText xml:space="preserve"> PAGEREF _Toc348021714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3.3.3</w:t>
      </w:r>
      <w:r w:rsidRPr="006B14B2">
        <w:rPr>
          <w:rFonts w:asciiTheme="minorHAnsi" w:eastAsiaTheme="minorEastAsia" w:hAnsiTheme="minorHAnsi" w:cstheme="minorBidi"/>
          <w:noProof/>
          <w:sz w:val="22"/>
          <w:szCs w:val="22"/>
          <w:lang w:val="fr-CA" w:eastAsia="en-CA"/>
        </w:rPr>
        <w:tab/>
      </w:r>
      <w:r w:rsidRPr="00CA76D3">
        <w:rPr>
          <w:noProof/>
          <w:lang w:val="fr-CA"/>
        </w:rPr>
        <w:t>Rejoindre une partie</w:t>
      </w:r>
      <w:r w:rsidRPr="006B14B2">
        <w:rPr>
          <w:noProof/>
          <w:lang w:val="fr-CA"/>
        </w:rPr>
        <w:tab/>
      </w:r>
      <w:r>
        <w:rPr>
          <w:noProof/>
        </w:rPr>
        <w:fldChar w:fldCharType="begin"/>
      </w:r>
      <w:r w:rsidRPr="006B14B2">
        <w:rPr>
          <w:noProof/>
          <w:lang w:val="fr-CA"/>
        </w:rPr>
        <w:instrText xml:space="preserve"> PAGEREF _Toc348021715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3"/>
        <w:rPr>
          <w:rFonts w:asciiTheme="minorHAnsi" w:eastAsiaTheme="minorEastAsia" w:hAnsiTheme="minorHAnsi" w:cstheme="minorBidi"/>
          <w:noProof/>
          <w:sz w:val="22"/>
          <w:szCs w:val="22"/>
          <w:lang w:val="fr-CA" w:eastAsia="en-CA"/>
        </w:rPr>
      </w:pPr>
      <w:r w:rsidRPr="00CA76D3">
        <w:rPr>
          <w:noProof/>
          <w:lang w:val="fr-CA"/>
        </w:rPr>
        <w:t>3.3.4</w:t>
      </w:r>
      <w:r w:rsidRPr="006B14B2">
        <w:rPr>
          <w:rFonts w:asciiTheme="minorHAnsi" w:eastAsiaTheme="minorEastAsia" w:hAnsiTheme="minorHAnsi" w:cstheme="minorBidi"/>
          <w:noProof/>
          <w:sz w:val="22"/>
          <w:szCs w:val="22"/>
          <w:lang w:val="fr-CA" w:eastAsia="en-CA"/>
        </w:rPr>
        <w:tab/>
      </w:r>
      <w:r w:rsidRPr="00CA76D3">
        <w:rPr>
          <w:noProof/>
          <w:lang w:val="fr-CA"/>
        </w:rPr>
        <w:t>Paquets déjà définis pour le serveur maître</w:t>
      </w:r>
      <w:r w:rsidRPr="006B14B2">
        <w:rPr>
          <w:noProof/>
          <w:lang w:val="fr-CA"/>
        </w:rPr>
        <w:tab/>
      </w:r>
      <w:r>
        <w:rPr>
          <w:noProof/>
        </w:rPr>
        <w:fldChar w:fldCharType="begin"/>
      </w:r>
      <w:r w:rsidRPr="006B14B2">
        <w:rPr>
          <w:noProof/>
          <w:lang w:val="fr-CA"/>
        </w:rPr>
        <w:instrText xml:space="preserve"> PAGEREF _Toc348021716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3.4</w:t>
      </w:r>
      <w:r w:rsidRPr="006B14B2">
        <w:rPr>
          <w:rFonts w:asciiTheme="minorHAnsi" w:eastAsiaTheme="minorEastAsia" w:hAnsiTheme="minorHAnsi" w:cstheme="minorBidi"/>
          <w:noProof/>
          <w:sz w:val="22"/>
          <w:szCs w:val="22"/>
          <w:lang w:val="fr-CA" w:eastAsia="en-CA"/>
        </w:rPr>
        <w:tab/>
      </w:r>
      <w:r w:rsidRPr="00CA76D3">
        <w:rPr>
          <w:noProof/>
          <w:lang w:val="fr-CA"/>
        </w:rPr>
        <w:t>Paquets du client lourd</w:t>
      </w:r>
      <w:r w:rsidRPr="006B14B2">
        <w:rPr>
          <w:noProof/>
          <w:lang w:val="fr-CA"/>
        </w:rPr>
        <w:tab/>
      </w:r>
      <w:r>
        <w:rPr>
          <w:noProof/>
        </w:rPr>
        <w:fldChar w:fldCharType="begin"/>
      </w:r>
      <w:r w:rsidRPr="006B14B2">
        <w:rPr>
          <w:noProof/>
          <w:lang w:val="fr-CA"/>
        </w:rPr>
        <w:instrText xml:space="preserve"> PAGEREF _Toc348021717 \h </w:instrText>
      </w:r>
      <w:r>
        <w:rPr>
          <w:noProof/>
        </w:rPr>
      </w:r>
      <w:r>
        <w:rPr>
          <w:noProof/>
        </w:rPr>
        <w:fldChar w:fldCharType="separate"/>
      </w:r>
      <w:r w:rsidRPr="006B14B2">
        <w:rPr>
          <w:noProof/>
          <w:lang w:val="fr-CA"/>
        </w:rPr>
        <w:t>8</w:t>
      </w:r>
      <w:r>
        <w:rPr>
          <w:noProof/>
        </w:rPr>
        <w:fldChar w:fldCharType="end"/>
      </w:r>
    </w:p>
    <w:p w:rsidR="006B14B2" w:rsidRPr="006B14B2"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3.5</w:t>
      </w:r>
      <w:r w:rsidRPr="006B14B2">
        <w:rPr>
          <w:rFonts w:asciiTheme="minorHAnsi" w:eastAsiaTheme="minorEastAsia" w:hAnsiTheme="minorHAnsi" w:cstheme="minorBidi"/>
          <w:noProof/>
          <w:sz w:val="22"/>
          <w:szCs w:val="22"/>
          <w:lang w:val="fr-CA" w:eastAsia="en-CA"/>
        </w:rPr>
        <w:tab/>
      </w:r>
      <w:r w:rsidRPr="00CA76D3">
        <w:rPr>
          <w:noProof/>
          <w:lang w:val="fr-CA"/>
        </w:rPr>
        <w:t>Serveur web</w:t>
      </w:r>
      <w:r w:rsidRPr="006B14B2">
        <w:rPr>
          <w:noProof/>
          <w:lang w:val="fr-CA"/>
        </w:rPr>
        <w:tab/>
      </w:r>
      <w:r>
        <w:rPr>
          <w:noProof/>
        </w:rPr>
        <w:fldChar w:fldCharType="begin"/>
      </w:r>
      <w:r w:rsidRPr="006B14B2">
        <w:rPr>
          <w:noProof/>
          <w:lang w:val="fr-CA"/>
        </w:rPr>
        <w:instrText xml:space="preserve"> PAGEREF _Toc348021718 \h </w:instrText>
      </w:r>
      <w:r>
        <w:rPr>
          <w:noProof/>
        </w:rPr>
      </w:r>
      <w:r>
        <w:rPr>
          <w:noProof/>
        </w:rPr>
        <w:fldChar w:fldCharType="separate"/>
      </w:r>
      <w:r w:rsidRPr="006B14B2">
        <w:rPr>
          <w:noProof/>
          <w:lang w:val="fr-CA"/>
        </w:rPr>
        <w:t>9</w:t>
      </w:r>
      <w:r>
        <w:rPr>
          <w:noProof/>
        </w:rPr>
        <w:fldChar w:fldCharType="end"/>
      </w:r>
    </w:p>
    <w:p w:rsidR="006B14B2" w:rsidRPr="003E1C27" w:rsidRDefault="006B14B2">
      <w:pPr>
        <w:pStyle w:val="TM2"/>
        <w:tabs>
          <w:tab w:val="left" w:pos="1000"/>
        </w:tabs>
        <w:rPr>
          <w:rFonts w:asciiTheme="minorHAnsi" w:eastAsiaTheme="minorEastAsia" w:hAnsiTheme="minorHAnsi" w:cstheme="minorBidi"/>
          <w:noProof/>
          <w:sz w:val="22"/>
          <w:szCs w:val="22"/>
          <w:lang w:val="fr-CA" w:eastAsia="en-CA"/>
        </w:rPr>
      </w:pPr>
      <w:r w:rsidRPr="00CA76D3">
        <w:rPr>
          <w:noProof/>
          <w:lang w:val="fr-CA"/>
        </w:rPr>
        <w:t>3.6</w:t>
      </w:r>
      <w:r w:rsidRPr="003E1C27">
        <w:rPr>
          <w:rFonts w:asciiTheme="minorHAnsi" w:eastAsiaTheme="minorEastAsia" w:hAnsiTheme="minorHAnsi" w:cstheme="minorBidi"/>
          <w:noProof/>
          <w:sz w:val="22"/>
          <w:szCs w:val="22"/>
          <w:lang w:val="fr-CA" w:eastAsia="en-CA"/>
        </w:rPr>
        <w:tab/>
      </w:r>
      <w:r w:rsidRPr="00CA76D3">
        <w:rPr>
          <w:noProof/>
          <w:lang w:val="fr-CA"/>
        </w:rPr>
        <w:t>Client léger</w:t>
      </w:r>
      <w:r w:rsidRPr="003E1C27">
        <w:rPr>
          <w:noProof/>
          <w:lang w:val="fr-CA"/>
        </w:rPr>
        <w:tab/>
      </w:r>
      <w:r>
        <w:rPr>
          <w:noProof/>
        </w:rPr>
        <w:fldChar w:fldCharType="begin"/>
      </w:r>
      <w:r w:rsidRPr="003E1C27">
        <w:rPr>
          <w:noProof/>
          <w:lang w:val="fr-CA"/>
        </w:rPr>
        <w:instrText xml:space="preserve"> PAGEREF _Toc348021719 \h </w:instrText>
      </w:r>
      <w:r>
        <w:rPr>
          <w:noProof/>
        </w:rPr>
      </w:r>
      <w:r>
        <w:rPr>
          <w:noProof/>
        </w:rPr>
        <w:fldChar w:fldCharType="separate"/>
      </w:r>
      <w:r w:rsidRPr="003E1C27">
        <w:rPr>
          <w:noProof/>
          <w:lang w:val="fr-CA"/>
        </w:rPr>
        <w:t>9</w:t>
      </w:r>
      <w:r>
        <w:rPr>
          <w:noProof/>
        </w:rPr>
        <w:fldChar w:fldCharType="end"/>
      </w:r>
    </w:p>
    <w:p w:rsidR="004C2A2B" w:rsidRPr="00EB301F" w:rsidRDefault="00906D10">
      <w:pPr>
        <w:pStyle w:val="Titr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EndPr/>
        <w:sdtContent>
          <w:r w:rsidR="00081D34">
            <w:rPr>
              <w:lang w:val="fr-CA"/>
            </w:rPr>
            <w:t>Protocole de communication</w:t>
          </w:r>
        </w:sdtContent>
      </w:sdt>
      <w:r w:rsidR="00D27B1D" w:rsidRPr="00EB301F">
        <w:rPr>
          <w:lang w:val="fr-CA"/>
        </w:rPr>
        <w:t xml:space="preserve"> </w:t>
      </w:r>
    </w:p>
    <w:p w:rsidR="00D67126" w:rsidRPr="00EB301F" w:rsidRDefault="00D67126">
      <w:pPr>
        <w:pStyle w:val="Titre"/>
        <w:rPr>
          <w:lang w:val="fr-CA"/>
        </w:rPr>
      </w:pPr>
      <w:r w:rsidRPr="00EB301F">
        <w:rPr>
          <w:lang w:val="fr-CA"/>
        </w:rPr>
        <w:t xml:space="preserve"> </w:t>
      </w:r>
    </w:p>
    <w:p w:rsidR="00D67126" w:rsidRPr="00EB301F" w:rsidRDefault="00D67126">
      <w:pPr>
        <w:pStyle w:val="Titre1"/>
        <w:rPr>
          <w:lang w:val="fr-CA"/>
        </w:rPr>
      </w:pPr>
      <w:bookmarkStart w:id="0" w:name="_Toc456598586"/>
      <w:bookmarkStart w:id="1" w:name="_Toc348021685"/>
      <w:r w:rsidRPr="00EB301F">
        <w:rPr>
          <w:lang w:val="fr-CA"/>
        </w:rPr>
        <w:t>Introduction</w:t>
      </w:r>
      <w:bookmarkEnd w:id="0"/>
      <w:bookmarkEnd w:id="1"/>
    </w:p>
    <w:p w:rsidR="00967315" w:rsidRPr="007D38C6" w:rsidRDefault="001F7F52" w:rsidP="00826FD3">
      <w:pPr>
        <w:pStyle w:val="NormalWeb"/>
        <w:spacing w:before="0" w:beforeAutospacing="0" w:after="0" w:afterAutospacing="0"/>
        <w:ind w:left="720"/>
        <w:jc w:val="both"/>
        <w:rPr>
          <w:lang w:val="fr-CA"/>
        </w:rPr>
      </w:pPr>
      <w:r w:rsidRPr="001F7F52">
        <w:rPr>
          <w:color w:val="000000"/>
          <w:sz w:val="20"/>
          <w:szCs w:val="20"/>
          <w:lang w:val="fr-CA"/>
        </w:rPr>
        <w:t xml:space="preserve">Le présent document vise à </w:t>
      </w:r>
      <w:r w:rsidR="00313912">
        <w:rPr>
          <w:color w:val="000000"/>
          <w:sz w:val="20"/>
          <w:szCs w:val="20"/>
          <w:lang w:val="fr-CA"/>
        </w:rPr>
        <w:t>décrire</w:t>
      </w:r>
      <w:r w:rsidR="00BE56CC">
        <w:rPr>
          <w:color w:val="000000"/>
          <w:sz w:val="20"/>
          <w:szCs w:val="20"/>
          <w:lang w:val="fr-CA"/>
        </w:rPr>
        <w:t xml:space="preserve"> la façon dont chacun des </w:t>
      </w:r>
      <w:r w:rsidRPr="001F7F52">
        <w:rPr>
          <w:color w:val="000000"/>
          <w:sz w:val="20"/>
          <w:szCs w:val="20"/>
          <w:lang w:val="fr-CA"/>
        </w:rPr>
        <w:t xml:space="preserve">éléments </w:t>
      </w:r>
      <w:r w:rsidR="00313912">
        <w:rPr>
          <w:color w:val="000000"/>
          <w:sz w:val="20"/>
          <w:szCs w:val="20"/>
          <w:lang w:val="fr-CA"/>
        </w:rPr>
        <w:t xml:space="preserve">du réseau </w:t>
      </w:r>
      <w:r w:rsidRPr="001F7F52">
        <w:rPr>
          <w:color w:val="000000"/>
          <w:sz w:val="20"/>
          <w:szCs w:val="20"/>
          <w:lang w:val="fr-CA"/>
        </w:rPr>
        <w:t>communiquent ensemble pour ensuite décrire les différentes structures de paquets qui seront nécessaires au bon fonctionnement de ces communications.</w:t>
      </w:r>
    </w:p>
    <w:p w:rsidR="00115919" w:rsidRPr="007D38C6" w:rsidRDefault="00115919" w:rsidP="00967315">
      <w:pPr>
        <w:rPr>
          <w:lang w:val="fr-CA"/>
        </w:rPr>
      </w:pPr>
    </w:p>
    <w:p w:rsidR="00D67126" w:rsidRDefault="00115919">
      <w:pPr>
        <w:pStyle w:val="Titre1"/>
        <w:rPr>
          <w:lang w:val="fr-CA"/>
        </w:rPr>
      </w:pPr>
      <w:bookmarkStart w:id="2" w:name="_Toc348021686"/>
      <w:r>
        <w:rPr>
          <w:lang w:val="fr-CA"/>
        </w:rPr>
        <w:t>Communication</w:t>
      </w:r>
      <w:r w:rsidR="00313912">
        <w:rPr>
          <w:lang w:val="fr-CA"/>
        </w:rPr>
        <w:t xml:space="preserve"> entre les é</w:t>
      </w:r>
      <w:r w:rsidR="00826FD3">
        <w:rPr>
          <w:lang w:val="fr-CA"/>
        </w:rPr>
        <w:t>léments du</w:t>
      </w:r>
      <w:r w:rsidR="00313912">
        <w:rPr>
          <w:lang w:val="fr-CA"/>
        </w:rPr>
        <w:t xml:space="preserve"> réseau</w:t>
      </w:r>
      <w:bookmarkEnd w:id="2"/>
    </w:p>
    <w:p w:rsidR="00313912" w:rsidRDefault="00313912" w:rsidP="00313912">
      <w:pPr>
        <w:rPr>
          <w:lang w:val="fr-CA"/>
        </w:rPr>
      </w:pPr>
    </w:p>
    <w:p w:rsidR="006C5402" w:rsidRDefault="005B20D9" w:rsidP="006C5402">
      <w:pPr>
        <w:pStyle w:val="Titre2"/>
        <w:rPr>
          <w:lang w:val="fr-CA"/>
        </w:rPr>
      </w:pPr>
      <w:bookmarkStart w:id="3" w:name="_Toc348021687"/>
      <w:r>
        <w:rPr>
          <w:lang w:val="fr-CA"/>
        </w:rPr>
        <w:t>Serveur</w:t>
      </w:r>
      <w:r w:rsidR="00E0123D">
        <w:rPr>
          <w:lang w:val="fr-CA"/>
        </w:rPr>
        <w:t xml:space="preserve"> maître</w:t>
      </w:r>
      <w:bookmarkEnd w:id="3"/>
    </w:p>
    <w:p w:rsidR="006C5402" w:rsidRPr="006C5402" w:rsidRDefault="006C5402" w:rsidP="006C5402">
      <w:pPr>
        <w:rPr>
          <w:lang w:val="fr-CA"/>
        </w:rPr>
      </w:pPr>
    </w:p>
    <w:p w:rsidR="00D3089E" w:rsidRDefault="00215201" w:rsidP="006C5402">
      <w:pPr>
        <w:pStyle w:val="Titre3"/>
        <w:rPr>
          <w:lang w:val="fr-CA"/>
        </w:rPr>
      </w:pPr>
      <w:bookmarkStart w:id="4" w:name="_Toc348021688"/>
      <w:r>
        <w:rPr>
          <w:lang w:val="fr-CA"/>
        </w:rPr>
        <w:t>Communication avec la base de données</w:t>
      </w:r>
      <w:bookmarkEnd w:id="4"/>
    </w:p>
    <w:p w:rsidR="004B6280" w:rsidRDefault="00F2394A" w:rsidP="004B6280">
      <w:pPr>
        <w:ind w:left="720"/>
        <w:rPr>
          <w:lang w:val="fr-CA"/>
        </w:rPr>
      </w:pPr>
      <w:r>
        <w:rPr>
          <w:lang w:val="fr-CA"/>
        </w:rPr>
        <w:t>Le serveur maître</w:t>
      </w:r>
      <w:r w:rsidR="006C5402">
        <w:rPr>
          <w:lang w:val="fr-CA"/>
        </w:rPr>
        <w:t xml:space="preserve"> interroge la b</w:t>
      </w:r>
      <w:r w:rsidR="004B6280">
        <w:rPr>
          <w:lang w:val="fr-CA"/>
        </w:rPr>
        <w:t>ase de données afin d’obtenir:</w:t>
      </w:r>
    </w:p>
    <w:p w:rsidR="004B6280" w:rsidRDefault="00E63611" w:rsidP="004B6280">
      <w:pPr>
        <w:pStyle w:val="Paragraphedeliste"/>
        <w:numPr>
          <w:ilvl w:val="0"/>
          <w:numId w:val="30"/>
        </w:numPr>
        <w:rPr>
          <w:lang w:val="fr-CA"/>
        </w:rPr>
      </w:pPr>
      <w:r>
        <w:rPr>
          <w:lang w:val="fr-CA"/>
        </w:rPr>
        <w:t>Le n</w:t>
      </w:r>
      <w:r w:rsidR="004B6280">
        <w:rPr>
          <w:lang w:val="fr-CA"/>
        </w:rPr>
        <w:t>om d’utilisateur et mot de passe des utilisateurs (pour la connexion)</w:t>
      </w:r>
    </w:p>
    <w:p w:rsidR="001E7510" w:rsidRPr="004B6280" w:rsidRDefault="001E7510" w:rsidP="001E7510">
      <w:pPr>
        <w:pStyle w:val="Paragraphedeliste"/>
        <w:numPr>
          <w:ilvl w:val="0"/>
          <w:numId w:val="30"/>
        </w:numPr>
        <w:rPr>
          <w:lang w:val="fr-CA"/>
        </w:rPr>
      </w:pPr>
      <w:r>
        <w:rPr>
          <w:lang w:val="fr-CA"/>
        </w:rPr>
        <w:t>Les terrains publics</w:t>
      </w:r>
    </w:p>
    <w:p w:rsidR="004B6280" w:rsidRDefault="00E63611" w:rsidP="004B6280">
      <w:pPr>
        <w:pStyle w:val="Paragraphedeliste"/>
        <w:numPr>
          <w:ilvl w:val="0"/>
          <w:numId w:val="30"/>
        </w:numPr>
        <w:rPr>
          <w:lang w:val="fr-CA"/>
        </w:rPr>
      </w:pPr>
      <w:r>
        <w:rPr>
          <w:lang w:val="fr-CA"/>
        </w:rPr>
        <w:t xml:space="preserve">Les </w:t>
      </w:r>
      <w:r w:rsidR="0041244E">
        <w:rPr>
          <w:lang w:val="fr-CA"/>
        </w:rPr>
        <w:t>terrains associé</w:t>
      </w:r>
      <w:r w:rsidR="004B6280">
        <w:rPr>
          <w:lang w:val="fr-CA"/>
        </w:rPr>
        <w:t>s à un utilisateur</w:t>
      </w:r>
    </w:p>
    <w:p w:rsidR="004B6280" w:rsidRDefault="004B6280" w:rsidP="008069B9">
      <w:pPr>
        <w:ind w:left="720"/>
        <w:rPr>
          <w:lang w:val="fr-CA"/>
        </w:rPr>
      </w:pPr>
    </w:p>
    <w:p w:rsidR="005003D2" w:rsidRDefault="00F61789" w:rsidP="008069B9">
      <w:pPr>
        <w:ind w:left="720"/>
        <w:rPr>
          <w:lang w:val="fr-CA"/>
        </w:rPr>
      </w:pPr>
      <w:r>
        <w:rPr>
          <w:lang w:val="fr-CA"/>
        </w:rPr>
        <w:t xml:space="preserve">De plus, il </w:t>
      </w:r>
      <w:r w:rsidR="005003D2">
        <w:rPr>
          <w:lang w:val="fr-CA"/>
        </w:rPr>
        <w:t>enregistre les données suivant</w:t>
      </w:r>
      <w:r>
        <w:rPr>
          <w:lang w:val="fr-CA"/>
        </w:rPr>
        <w:t>es</w:t>
      </w:r>
      <w:r w:rsidR="005003D2">
        <w:rPr>
          <w:lang w:val="fr-CA"/>
        </w:rPr>
        <w:t xml:space="preserve"> dans la base de données :</w:t>
      </w:r>
    </w:p>
    <w:p w:rsidR="005003D2" w:rsidRDefault="005003D2" w:rsidP="005003D2">
      <w:pPr>
        <w:pStyle w:val="Paragraphedeliste"/>
        <w:numPr>
          <w:ilvl w:val="0"/>
          <w:numId w:val="30"/>
        </w:numPr>
        <w:rPr>
          <w:lang w:val="fr-CA"/>
        </w:rPr>
      </w:pPr>
      <w:r>
        <w:rPr>
          <w:lang w:val="fr-CA"/>
        </w:rPr>
        <w:t xml:space="preserve">Les </w:t>
      </w:r>
      <w:r w:rsidR="006B14B2">
        <w:rPr>
          <w:lang w:val="fr-CA"/>
        </w:rPr>
        <w:t xml:space="preserve">accomplissements </w:t>
      </w:r>
      <w:r>
        <w:rPr>
          <w:lang w:val="fr-CA"/>
        </w:rPr>
        <w:t>d’un utilisateur</w:t>
      </w:r>
    </w:p>
    <w:p w:rsidR="005003D2" w:rsidRDefault="005003D2" w:rsidP="005003D2">
      <w:pPr>
        <w:pStyle w:val="Paragraphedeliste"/>
        <w:numPr>
          <w:ilvl w:val="0"/>
          <w:numId w:val="30"/>
        </w:numPr>
        <w:rPr>
          <w:lang w:val="fr-CA"/>
        </w:rPr>
      </w:pPr>
      <w:r>
        <w:rPr>
          <w:lang w:val="fr-CA"/>
        </w:rPr>
        <w:t>Les statistiques d’un utilisateur</w:t>
      </w:r>
    </w:p>
    <w:p w:rsidR="005003D2" w:rsidRDefault="005003D2" w:rsidP="005003D2">
      <w:pPr>
        <w:pStyle w:val="Paragraphedeliste"/>
        <w:numPr>
          <w:ilvl w:val="0"/>
          <w:numId w:val="30"/>
        </w:numPr>
        <w:rPr>
          <w:lang w:val="fr-CA"/>
        </w:rPr>
      </w:pPr>
      <w:r>
        <w:rPr>
          <w:lang w:val="fr-CA"/>
        </w:rPr>
        <w:t>Le classement</w:t>
      </w:r>
      <w:r w:rsidR="00F61789">
        <w:rPr>
          <w:lang w:val="fr-CA"/>
        </w:rPr>
        <w:t xml:space="preserve"> des utilisateurs</w:t>
      </w:r>
    </w:p>
    <w:p w:rsidR="00215201" w:rsidRPr="00937836" w:rsidRDefault="00215201" w:rsidP="00937836">
      <w:pPr>
        <w:rPr>
          <w:lang w:val="fr-CA"/>
        </w:rPr>
      </w:pPr>
    </w:p>
    <w:p w:rsidR="00215201" w:rsidRDefault="00937836" w:rsidP="00215201">
      <w:pPr>
        <w:pStyle w:val="Titre3"/>
        <w:rPr>
          <w:lang w:val="fr-CA"/>
        </w:rPr>
      </w:pPr>
      <w:bookmarkStart w:id="5" w:name="_Toc348021689"/>
      <w:r>
        <w:rPr>
          <w:lang w:val="fr-CA"/>
        </w:rPr>
        <w:t>Communication avec le serveur de jeu</w:t>
      </w:r>
      <w:bookmarkEnd w:id="5"/>
    </w:p>
    <w:p w:rsidR="00937836" w:rsidRDefault="00937836" w:rsidP="00E62DE4">
      <w:pPr>
        <w:ind w:left="720"/>
        <w:rPr>
          <w:lang w:val="fr-CA"/>
        </w:rPr>
      </w:pPr>
      <w:r>
        <w:rPr>
          <w:lang w:val="fr-CA"/>
        </w:rPr>
        <w:t xml:space="preserve">Le serveur </w:t>
      </w:r>
      <w:r w:rsidR="00E62DE4">
        <w:rPr>
          <w:lang w:val="fr-CA"/>
        </w:rPr>
        <w:t>maître</w:t>
      </w:r>
      <w:r>
        <w:rPr>
          <w:lang w:val="fr-CA"/>
        </w:rPr>
        <w:t xml:space="preserve"> </w:t>
      </w:r>
      <w:r w:rsidR="00E62DE4">
        <w:rPr>
          <w:lang w:val="fr-CA"/>
        </w:rPr>
        <w:t>obtient les informations suivantes du</w:t>
      </w:r>
      <w:r>
        <w:rPr>
          <w:lang w:val="fr-CA"/>
        </w:rPr>
        <w:t xml:space="preserve"> serveur </w:t>
      </w:r>
      <w:r w:rsidR="00E62DE4">
        <w:rPr>
          <w:lang w:val="fr-CA"/>
        </w:rPr>
        <w:t>de jeu</w:t>
      </w:r>
      <w:r>
        <w:rPr>
          <w:lang w:val="fr-CA"/>
        </w:rPr>
        <w:t> :</w:t>
      </w:r>
    </w:p>
    <w:p w:rsidR="0075094E" w:rsidRDefault="008F1C93" w:rsidP="008F1C93">
      <w:pPr>
        <w:pStyle w:val="Paragraphedeliste"/>
        <w:numPr>
          <w:ilvl w:val="0"/>
          <w:numId w:val="30"/>
        </w:numPr>
        <w:rPr>
          <w:lang w:val="fr-CA"/>
        </w:rPr>
      </w:pPr>
      <w:r>
        <w:rPr>
          <w:lang w:val="fr-CA"/>
        </w:rPr>
        <w:t xml:space="preserve">Vainqueur </w:t>
      </w:r>
      <w:r w:rsidR="00F65D97">
        <w:rPr>
          <w:lang w:val="fr-CA"/>
        </w:rPr>
        <w:t xml:space="preserve">et score </w:t>
      </w:r>
      <w:r>
        <w:rPr>
          <w:lang w:val="fr-CA"/>
        </w:rPr>
        <w:t>d’une partie</w:t>
      </w:r>
    </w:p>
    <w:p w:rsidR="008F1C93" w:rsidRPr="0075094E" w:rsidRDefault="008F1C93" w:rsidP="008F1C93">
      <w:pPr>
        <w:pStyle w:val="Paragraphedeliste"/>
        <w:numPr>
          <w:ilvl w:val="0"/>
          <w:numId w:val="30"/>
        </w:numPr>
        <w:rPr>
          <w:lang w:val="fr-CA"/>
        </w:rPr>
      </w:pPr>
      <w:r>
        <w:rPr>
          <w:lang w:val="fr-CA"/>
        </w:rPr>
        <w:t>Informations pour l’enregistrement du serveur</w:t>
      </w:r>
    </w:p>
    <w:p w:rsidR="00850F87" w:rsidRDefault="00850F87" w:rsidP="00E63611">
      <w:pPr>
        <w:rPr>
          <w:lang w:val="fr-CA"/>
        </w:rPr>
      </w:pPr>
    </w:p>
    <w:p w:rsidR="00247C73" w:rsidRDefault="00E62DE4" w:rsidP="00247C73">
      <w:pPr>
        <w:ind w:left="720"/>
        <w:rPr>
          <w:lang w:val="fr-CA"/>
        </w:rPr>
      </w:pPr>
      <w:r>
        <w:rPr>
          <w:lang w:val="fr-CA"/>
        </w:rPr>
        <w:t xml:space="preserve">De plus, </w:t>
      </w:r>
      <w:r w:rsidR="005B20D9">
        <w:rPr>
          <w:lang w:val="fr-CA"/>
        </w:rPr>
        <w:t xml:space="preserve">il </w:t>
      </w:r>
      <w:r w:rsidR="00247C73">
        <w:rPr>
          <w:lang w:val="fr-CA"/>
        </w:rPr>
        <w:t>lui envoie les données suivantes :</w:t>
      </w:r>
    </w:p>
    <w:p w:rsidR="006E2C00" w:rsidRDefault="005B20D9" w:rsidP="006E2C00">
      <w:pPr>
        <w:pStyle w:val="Paragraphedeliste"/>
        <w:numPr>
          <w:ilvl w:val="0"/>
          <w:numId w:val="30"/>
        </w:numPr>
        <w:rPr>
          <w:lang w:val="fr-CA"/>
        </w:rPr>
      </w:pPr>
      <w:r>
        <w:rPr>
          <w:lang w:val="fr-CA"/>
        </w:rPr>
        <w:t xml:space="preserve">Liste des </w:t>
      </w:r>
      <w:r w:rsidR="0041244E">
        <w:rPr>
          <w:lang w:val="fr-CA"/>
        </w:rPr>
        <w:t xml:space="preserve">terrains </w:t>
      </w:r>
      <w:r>
        <w:rPr>
          <w:lang w:val="fr-CA"/>
        </w:rPr>
        <w:t>accessibles à un utilisateur</w:t>
      </w:r>
    </w:p>
    <w:p w:rsidR="006E2C00" w:rsidRDefault="006E2C00" w:rsidP="006E2C00">
      <w:pPr>
        <w:rPr>
          <w:lang w:val="fr-CA"/>
        </w:rPr>
      </w:pPr>
    </w:p>
    <w:p w:rsidR="006E2C00" w:rsidRDefault="006E2C00" w:rsidP="006E2C00">
      <w:pPr>
        <w:pStyle w:val="Titre3"/>
      </w:pPr>
      <w:bookmarkStart w:id="6" w:name="_Toc348021690"/>
      <w:r>
        <w:t xml:space="preserve">Communication avec le client </w:t>
      </w:r>
      <w:proofErr w:type="spellStart"/>
      <w:r>
        <w:t>lourd</w:t>
      </w:r>
      <w:bookmarkEnd w:id="6"/>
      <w:proofErr w:type="spellEnd"/>
    </w:p>
    <w:p w:rsidR="007B49CE" w:rsidRDefault="007B49CE" w:rsidP="007B49CE">
      <w:pPr>
        <w:ind w:left="720"/>
        <w:rPr>
          <w:lang w:val="fr-CA"/>
        </w:rPr>
      </w:pPr>
      <w:r>
        <w:rPr>
          <w:lang w:val="fr-CA"/>
        </w:rPr>
        <w:t xml:space="preserve">Le serveur maître reçoit les informations suivantes du client </w:t>
      </w:r>
      <w:r w:rsidR="00683094">
        <w:rPr>
          <w:lang w:val="fr-CA"/>
        </w:rPr>
        <w:t>lourd</w:t>
      </w:r>
      <w:r>
        <w:rPr>
          <w:lang w:val="fr-CA"/>
        </w:rPr>
        <w:t> :</w:t>
      </w:r>
    </w:p>
    <w:p w:rsidR="007B49CE" w:rsidRDefault="007B49CE" w:rsidP="00F965BD">
      <w:pPr>
        <w:pStyle w:val="Paragraphedeliste"/>
        <w:numPr>
          <w:ilvl w:val="0"/>
          <w:numId w:val="30"/>
        </w:numPr>
        <w:rPr>
          <w:lang w:val="fr-CA"/>
        </w:rPr>
      </w:pPr>
      <w:r w:rsidRPr="00F965BD">
        <w:rPr>
          <w:lang w:val="fr-CA"/>
        </w:rPr>
        <w:t>Nom d’utilisateur et mot de passe pour la connexion</w:t>
      </w:r>
    </w:p>
    <w:p w:rsidR="007B49CE" w:rsidRDefault="00513467" w:rsidP="00873A86">
      <w:pPr>
        <w:pStyle w:val="Paragraphedeliste"/>
        <w:numPr>
          <w:ilvl w:val="0"/>
          <w:numId w:val="30"/>
        </w:numPr>
        <w:spacing w:line="240" w:lineRule="auto"/>
        <w:rPr>
          <w:lang w:val="fr-CA"/>
        </w:rPr>
      </w:pPr>
      <w:r>
        <w:rPr>
          <w:lang w:val="fr-CA"/>
        </w:rPr>
        <w:t xml:space="preserve">Informations sur les </w:t>
      </w:r>
      <w:r w:rsidR="006B14B2">
        <w:rPr>
          <w:lang w:val="fr-CA"/>
        </w:rPr>
        <w:t xml:space="preserve">accomplissements </w:t>
      </w:r>
      <w:r>
        <w:rPr>
          <w:lang w:val="fr-CA"/>
        </w:rPr>
        <w:t>(« </w:t>
      </w:r>
      <w:proofErr w:type="spellStart"/>
      <w:r>
        <w:rPr>
          <w:i/>
          <w:lang w:val="fr-CA"/>
        </w:rPr>
        <w:t>achievements</w:t>
      </w:r>
      <w:proofErr w:type="spellEnd"/>
      <w:r>
        <w:rPr>
          <w:lang w:val="fr-CA"/>
        </w:rPr>
        <w:t> »)</w:t>
      </w:r>
    </w:p>
    <w:p w:rsidR="00873A86" w:rsidRPr="00873A86" w:rsidRDefault="00AB110B" w:rsidP="007B49CE">
      <w:pPr>
        <w:pStyle w:val="Paragraphedeliste"/>
        <w:numPr>
          <w:ilvl w:val="0"/>
          <w:numId w:val="30"/>
        </w:numPr>
        <w:spacing w:line="480" w:lineRule="auto"/>
        <w:rPr>
          <w:lang w:val="fr-CA"/>
        </w:rPr>
      </w:pPr>
      <w:r>
        <w:rPr>
          <w:lang w:val="fr-CA"/>
        </w:rPr>
        <w:t xml:space="preserve">Requête pour </w:t>
      </w:r>
      <w:proofErr w:type="spellStart"/>
      <w:r>
        <w:rPr>
          <w:i/>
          <w:lang w:val="fr-CA"/>
        </w:rPr>
        <w:t>matchmaking</w:t>
      </w:r>
      <w:proofErr w:type="spellEnd"/>
      <w:r>
        <w:rPr>
          <w:lang w:val="fr-CA"/>
        </w:rPr>
        <w:t>.</w:t>
      </w:r>
    </w:p>
    <w:p w:rsidR="007B49CE" w:rsidRDefault="007B49CE" w:rsidP="007B49CE">
      <w:pPr>
        <w:ind w:left="720"/>
        <w:rPr>
          <w:lang w:val="fr-CA"/>
        </w:rPr>
      </w:pPr>
      <w:r>
        <w:rPr>
          <w:lang w:val="fr-CA"/>
        </w:rPr>
        <w:t>De plus, il lui envoie les données suivantes :</w:t>
      </w:r>
    </w:p>
    <w:p w:rsidR="007B49CE" w:rsidRDefault="007B49CE" w:rsidP="007B49CE">
      <w:pPr>
        <w:pStyle w:val="Paragraphedeliste"/>
        <w:numPr>
          <w:ilvl w:val="0"/>
          <w:numId w:val="29"/>
        </w:numPr>
        <w:rPr>
          <w:lang w:val="fr-CA"/>
        </w:rPr>
      </w:pPr>
      <w:r>
        <w:rPr>
          <w:lang w:val="fr-CA"/>
        </w:rPr>
        <w:t xml:space="preserve">Si la combinaison nom d’utilisateur/mot de passe </w:t>
      </w:r>
      <w:r w:rsidR="00873A86">
        <w:rPr>
          <w:lang w:val="fr-CA"/>
        </w:rPr>
        <w:t xml:space="preserve">reçue </w:t>
      </w:r>
      <w:r>
        <w:rPr>
          <w:lang w:val="fr-CA"/>
        </w:rPr>
        <w:t>est valide ou non</w:t>
      </w:r>
    </w:p>
    <w:p w:rsidR="007B49CE" w:rsidRDefault="007B49CE" w:rsidP="007B49CE">
      <w:pPr>
        <w:pStyle w:val="Paragraphedeliste"/>
        <w:numPr>
          <w:ilvl w:val="0"/>
          <w:numId w:val="29"/>
        </w:numPr>
        <w:rPr>
          <w:lang w:val="fr-CA"/>
        </w:rPr>
      </w:pPr>
      <w:r>
        <w:rPr>
          <w:lang w:val="fr-CA"/>
        </w:rPr>
        <w:t xml:space="preserve">Les </w:t>
      </w:r>
      <w:r w:rsidR="0041244E">
        <w:rPr>
          <w:lang w:val="fr-CA"/>
        </w:rPr>
        <w:t>terrains public</w:t>
      </w:r>
      <w:r>
        <w:rPr>
          <w:lang w:val="fr-CA"/>
        </w:rPr>
        <w:t>s</w:t>
      </w:r>
    </w:p>
    <w:p w:rsidR="007B49CE" w:rsidRDefault="007B49CE" w:rsidP="007B49CE">
      <w:pPr>
        <w:pStyle w:val="Paragraphedeliste"/>
        <w:numPr>
          <w:ilvl w:val="0"/>
          <w:numId w:val="29"/>
        </w:numPr>
        <w:rPr>
          <w:lang w:val="fr-CA"/>
        </w:rPr>
      </w:pPr>
      <w:r>
        <w:rPr>
          <w:lang w:val="fr-CA"/>
        </w:rPr>
        <w:t xml:space="preserve">Les </w:t>
      </w:r>
      <w:r w:rsidR="0041244E">
        <w:rPr>
          <w:lang w:val="fr-CA"/>
        </w:rPr>
        <w:t>terrains associé</w:t>
      </w:r>
      <w:r>
        <w:rPr>
          <w:lang w:val="fr-CA"/>
        </w:rPr>
        <w:t>s à un utilisateur</w:t>
      </w:r>
    </w:p>
    <w:p w:rsidR="009E273E" w:rsidRPr="009E273E" w:rsidRDefault="009E273E" w:rsidP="009E273E">
      <w:pPr>
        <w:pStyle w:val="Paragraphedeliste"/>
        <w:numPr>
          <w:ilvl w:val="0"/>
          <w:numId w:val="29"/>
        </w:numPr>
        <w:rPr>
          <w:lang w:val="fr-CA"/>
        </w:rPr>
      </w:pPr>
      <w:r>
        <w:rPr>
          <w:lang w:val="fr-CA"/>
        </w:rPr>
        <w:t>La liste des serveurs disponibles</w:t>
      </w:r>
    </w:p>
    <w:p w:rsidR="009D1311" w:rsidRPr="00B5464C" w:rsidRDefault="009D1311" w:rsidP="006E2C00">
      <w:pPr>
        <w:ind w:left="720"/>
        <w:rPr>
          <w:lang w:val="fr-CA"/>
        </w:rPr>
      </w:pPr>
    </w:p>
    <w:p w:rsidR="006C527C" w:rsidRDefault="005B20D9" w:rsidP="00EF49A8">
      <w:pPr>
        <w:pStyle w:val="Titre2"/>
        <w:rPr>
          <w:lang w:val="fr-CA"/>
        </w:rPr>
      </w:pPr>
      <w:bookmarkStart w:id="7" w:name="_Toc348021691"/>
      <w:r>
        <w:rPr>
          <w:lang w:val="fr-CA"/>
        </w:rPr>
        <w:t>S</w:t>
      </w:r>
      <w:r w:rsidR="00EF49A8">
        <w:rPr>
          <w:lang w:val="fr-CA"/>
        </w:rPr>
        <w:t>erveur web</w:t>
      </w:r>
      <w:bookmarkEnd w:id="7"/>
    </w:p>
    <w:p w:rsidR="00850F87" w:rsidRDefault="0079439B" w:rsidP="006C5402">
      <w:pPr>
        <w:pStyle w:val="Titre3"/>
        <w:rPr>
          <w:lang w:val="fr-CA"/>
        </w:rPr>
      </w:pPr>
      <w:bookmarkStart w:id="8" w:name="_Toc348021692"/>
      <w:r>
        <w:rPr>
          <w:lang w:val="fr-CA"/>
        </w:rPr>
        <w:t>C</w:t>
      </w:r>
      <w:r w:rsidR="00933D23">
        <w:rPr>
          <w:lang w:val="fr-CA"/>
        </w:rPr>
        <w:t>ommun</w:t>
      </w:r>
      <w:r>
        <w:rPr>
          <w:lang w:val="fr-CA"/>
        </w:rPr>
        <w:t>i</w:t>
      </w:r>
      <w:r w:rsidR="00933D23">
        <w:rPr>
          <w:lang w:val="fr-CA"/>
        </w:rPr>
        <w:t>c</w:t>
      </w:r>
      <w:r>
        <w:rPr>
          <w:lang w:val="fr-CA"/>
        </w:rPr>
        <w:t>ation avec la base de données</w:t>
      </w:r>
      <w:bookmarkEnd w:id="8"/>
    </w:p>
    <w:p w:rsidR="00850F87" w:rsidRDefault="007F19A2" w:rsidP="00850F87">
      <w:pPr>
        <w:ind w:left="720"/>
        <w:rPr>
          <w:lang w:val="fr-CA"/>
        </w:rPr>
      </w:pPr>
      <w:r>
        <w:rPr>
          <w:lang w:val="fr-CA"/>
        </w:rPr>
        <w:t>Le serveur web va interroger la base de données afin d’obtenir :</w:t>
      </w:r>
    </w:p>
    <w:p w:rsidR="007F19A2" w:rsidRDefault="007F19A2" w:rsidP="007F19A2">
      <w:pPr>
        <w:pStyle w:val="Paragraphedeliste"/>
        <w:numPr>
          <w:ilvl w:val="0"/>
          <w:numId w:val="28"/>
        </w:numPr>
        <w:rPr>
          <w:lang w:val="fr-CA"/>
        </w:rPr>
      </w:pPr>
      <w:r>
        <w:rPr>
          <w:lang w:val="fr-CA"/>
        </w:rPr>
        <w:t>Le classement des joueurs</w:t>
      </w:r>
    </w:p>
    <w:p w:rsidR="007F19A2" w:rsidRDefault="007F19A2" w:rsidP="007F19A2">
      <w:pPr>
        <w:pStyle w:val="Paragraphedeliste"/>
        <w:numPr>
          <w:ilvl w:val="0"/>
          <w:numId w:val="28"/>
        </w:numPr>
        <w:rPr>
          <w:lang w:val="fr-CA"/>
        </w:rPr>
      </w:pPr>
      <w:r>
        <w:rPr>
          <w:lang w:val="fr-CA"/>
        </w:rPr>
        <w:lastRenderedPageBreak/>
        <w:t>Nom d’utilisateur et mot de passe des utilisateurs (pour la connexion)</w:t>
      </w:r>
    </w:p>
    <w:p w:rsidR="005003D2" w:rsidRDefault="00220EE0" w:rsidP="007F19A2">
      <w:pPr>
        <w:pStyle w:val="Paragraphedeliste"/>
        <w:numPr>
          <w:ilvl w:val="0"/>
          <w:numId w:val="28"/>
        </w:numPr>
        <w:rPr>
          <w:lang w:val="fr-CA"/>
        </w:rPr>
      </w:pPr>
      <w:r w:rsidRPr="005003D2">
        <w:rPr>
          <w:lang w:val="fr-CA"/>
        </w:rPr>
        <w:t xml:space="preserve">Les </w:t>
      </w:r>
      <w:r w:rsidR="006B14B2">
        <w:rPr>
          <w:lang w:val="fr-CA"/>
        </w:rPr>
        <w:t xml:space="preserve">accomplissements </w:t>
      </w:r>
      <w:r w:rsidRPr="005003D2">
        <w:rPr>
          <w:lang w:val="fr-CA"/>
        </w:rPr>
        <w:t>(« </w:t>
      </w:r>
      <w:proofErr w:type="spellStart"/>
      <w:r w:rsidRPr="005003D2">
        <w:rPr>
          <w:i/>
          <w:lang w:val="fr-CA"/>
        </w:rPr>
        <w:t>achievements</w:t>
      </w:r>
      <w:proofErr w:type="spellEnd"/>
      <w:r w:rsidRPr="005003D2">
        <w:rPr>
          <w:i/>
          <w:lang w:val="fr-CA"/>
        </w:rPr>
        <w:t> »</w:t>
      </w:r>
      <w:r w:rsidR="005003D2">
        <w:rPr>
          <w:lang w:val="fr-CA"/>
        </w:rPr>
        <w:t>) d’un utilisateur</w:t>
      </w:r>
    </w:p>
    <w:p w:rsidR="00261CA9" w:rsidRDefault="00261CA9" w:rsidP="00261CA9">
      <w:pPr>
        <w:pStyle w:val="Paragraphedeliste"/>
        <w:numPr>
          <w:ilvl w:val="0"/>
          <w:numId w:val="28"/>
        </w:numPr>
        <w:rPr>
          <w:lang w:val="fr-CA"/>
        </w:rPr>
      </w:pPr>
      <w:r>
        <w:rPr>
          <w:lang w:val="fr-CA"/>
        </w:rPr>
        <w:t>Les terrains publics</w:t>
      </w:r>
    </w:p>
    <w:p w:rsidR="007F19A2" w:rsidRPr="005003D2" w:rsidRDefault="007F19A2" w:rsidP="007F19A2">
      <w:pPr>
        <w:pStyle w:val="Paragraphedeliste"/>
        <w:numPr>
          <w:ilvl w:val="0"/>
          <w:numId w:val="28"/>
        </w:numPr>
        <w:rPr>
          <w:lang w:val="fr-CA"/>
        </w:rPr>
      </w:pPr>
      <w:r w:rsidRPr="005003D2">
        <w:rPr>
          <w:lang w:val="fr-CA"/>
        </w:rPr>
        <w:t xml:space="preserve">Les </w:t>
      </w:r>
      <w:r w:rsidR="00261CA9">
        <w:rPr>
          <w:lang w:val="fr-CA"/>
        </w:rPr>
        <w:t>terrains associé</w:t>
      </w:r>
      <w:r w:rsidRPr="005003D2">
        <w:rPr>
          <w:lang w:val="fr-CA"/>
        </w:rPr>
        <w:t xml:space="preserve">s </w:t>
      </w:r>
      <w:r w:rsidR="005003D2">
        <w:rPr>
          <w:lang w:val="fr-CA"/>
        </w:rPr>
        <w:t xml:space="preserve">à un </w:t>
      </w:r>
      <w:r w:rsidRPr="005003D2">
        <w:rPr>
          <w:lang w:val="fr-CA"/>
        </w:rPr>
        <w:t>utilisateur</w:t>
      </w:r>
    </w:p>
    <w:p w:rsidR="007F19A2" w:rsidRPr="001E7510" w:rsidRDefault="00220EE0" w:rsidP="00D82DF4">
      <w:pPr>
        <w:pStyle w:val="Paragraphedeliste"/>
        <w:numPr>
          <w:ilvl w:val="0"/>
          <w:numId w:val="28"/>
        </w:numPr>
        <w:ind w:left="720"/>
        <w:rPr>
          <w:lang w:val="fr-CA"/>
        </w:rPr>
      </w:pPr>
      <w:r w:rsidRPr="001E7510">
        <w:rPr>
          <w:lang w:val="fr-CA"/>
        </w:rPr>
        <w:t xml:space="preserve">Les statistiques </w:t>
      </w:r>
      <w:r w:rsidR="001E7510">
        <w:rPr>
          <w:lang w:val="fr-CA"/>
        </w:rPr>
        <w:t>d</w:t>
      </w:r>
      <w:r w:rsidR="00F44E35">
        <w:rPr>
          <w:lang w:val="fr-CA"/>
        </w:rPr>
        <w:t>’</w:t>
      </w:r>
      <w:r w:rsidR="001E7510">
        <w:rPr>
          <w:lang w:val="fr-CA"/>
        </w:rPr>
        <w:t>un utilisateur</w:t>
      </w:r>
    </w:p>
    <w:p w:rsidR="00D82DF4" w:rsidRDefault="006C527C" w:rsidP="00D82DF4">
      <w:pPr>
        <w:ind w:left="720"/>
        <w:rPr>
          <w:lang w:val="fr-CA"/>
        </w:rPr>
      </w:pPr>
      <w:r>
        <w:rPr>
          <w:lang w:val="fr-CA"/>
        </w:rPr>
        <w:t>De plus, il change</w:t>
      </w:r>
      <w:r w:rsidR="00D82DF4">
        <w:rPr>
          <w:lang w:val="fr-CA"/>
        </w:rPr>
        <w:t xml:space="preserve"> les données de la base de données pour :</w:t>
      </w:r>
    </w:p>
    <w:p w:rsidR="00D82DF4" w:rsidRDefault="00D82DF4" w:rsidP="00D82DF4">
      <w:pPr>
        <w:pStyle w:val="Paragraphedeliste"/>
        <w:numPr>
          <w:ilvl w:val="0"/>
          <w:numId w:val="29"/>
        </w:numPr>
        <w:rPr>
          <w:lang w:val="fr-CA"/>
        </w:rPr>
      </w:pPr>
      <w:r>
        <w:rPr>
          <w:lang w:val="fr-CA"/>
        </w:rPr>
        <w:t>Changer le mot de passe d’un utilisateur</w:t>
      </w:r>
    </w:p>
    <w:p w:rsidR="00D82DF4" w:rsidRDefault="00D82DF4" w:rsidP="00D82DF4">
      <w:pPr>
        <w:pStyle w:val="Paragraphedeliste"/>
        <w:numPr>
          <w:ilvl w:val="0"/>
          <w:numId w:val="29"/>
        </w:numPr>
        <w:rPr>
          <w:lang w:val="fr-CA"/>
        </w:rPr>
      </w:pPr>
      <w:r>
        <w:rPr>
          <w:lang w:val="fr-CA"/>
        </w:rPr>
        <w:t>Changer le niveau d’</w:t>
      </w:r>
      <w:r w:rsidR="006D7838">
        <w:rPr>
          <w:lang w:val="fr-CA"/>
        </w:rPr>
        <w:t>accès d’un</w:t>
      </w:r>
      <w:r>
        <w:rPr>
          <w:lang w:val="fr-CA"/>
        </w:rPr>
        <w:t xml:space="preserve"> </w:t>
      </w:r>
      <w:r w:rsidR="006D7838">
        <w:rPr>
          <w:lang w:val="fr-CA"/>
        </w:rPr>
        <w:t xml:space="preserve">terrain </w:t>
      </w:r>
      <w:r>
        <w:rPr>
          <w:lang w:val="fr-CA"/>
        </w:rPr>
        <w:t>(publi</w:t>
      </w:r>
      <w:r w:rsidR="006D7838">
        <w:rPr>
          <w:lang w:val="fr-CA"/>
        </w:rPr>
        <w:t>c/privé</w:t>
      </w:r>
      <w:r>
        <w:rPr>
          <w:lang w:val="fr-CA"/>
        </w:rPr>
        <w:t>) de l’utilisateur courant</w:t>
      </w:r>
    </w:p>
    <w:p w:rsidR="00D82DF4" w:rsidRPr="00D82DF4" w:rsidRDefault="00226455" w:rsidP="00D82DF4">
      <w:pPr>
        <w:pStyle w:val="Paragraphedeliste"/>
        <w:numPr>
          <w:ilvl w:val="0"/>
          <w:numId w:val="29"/>
        </w:numPr>
        <w:rPr>
          <w:lang w:val="fr-CA"/>
        </w:rPr>
      </w:pPr>
      <w:r>
        <w:rPr>
          <w:lang w:val="fr-CA"/>
        </w:rPr>
        <w:t>Supprimer un</w:t>
      </w:r>
      <w:r w:rsidR="00D82DF4">
        <w:rPr>
          <w:lang w:val="fr-CA"/>
        </w:rPr>
        <w:t xml:space="preserve"> </w:t>
      </w:r>
      <w:r>
        <w:rPr>
          <w:lang w:val="fr-CA"/>
        </w:rPr>
        <w:t xml:space="preserve">terrain </w:t>
      </w:r>
      <w:r w:rsidR="00D82DF4">
        <w:rPr>
          <w:lang w:val="fr-CA"/>
        </w:rPr>
        <w:t>de l’utilisateur courant</w:t>
      </w:r>
    </w:p>
    <w:p w:rsidR="00115919" w:rsidRDefault="00115919" w:rsidP="00081D34">
      <w:pPr>
        <w:pStyle w:val="Corpsdetexte"/>
        <w:ind w:left="0"/>
        <w:rPr>
          <w:lang w:val="fr-CA"/>
        </w:rPr>
      </w:pPr>
    </w:p>
    <w:p w:rsidR="006C5402" w:rsidRDefault="00450BD9" w:rsidP="0079439B">
      <w:pPr>
        <w:pStyle w:val="Titre3"/>
        <w:rPr>
          <w:lang w:val="fr-CA"/>
        </w:rPr>
      </w:pPr>
      <w:bookmarkStart w:id="9" w:name="_Toc348021693"/>
      <w:r>
        <w:rPr>
          <w:lang w:val="fr-CA"/>
        </w:rPr>
        <w:t>Communication avec le client léger</w:t>
      </w:r>
      <w:bookmarkEnd w:id="9"/>
    </w:p>
    <w:p w:rsidR="00450BD9" w:rsidRDefault="00450BD9" w:rsidP="00450BD9">
      <w:pPr>
        <w:ind w:left="720"/>
        <w:rPr>
          <w:lang w:val="fr-CA"/>
        </w:rPr>
      </w:pPr>
      <w:r>
        <w:rPr>
          <w:lang w:val="fr-CA"/>
        </w:rPr>
        <w:t>Le serveur web reçoit les informations suivantes du client léger :</w:t>
      </w:r>
    </w:p>
    <w:p w:rsidR="00450BD9" w:rsidRDefault="00450BD9" w:rsidP="00450BD9">
      <w:pPr>
        <w:pStyle w:val="Paragraphedeliste"/>
        <w:numPr>
          <w:ilvl w:val="0"/>
          <w:numId w:val="29"/>
        </w:numPr>
        <w:rPr>
          <w:lang w:val="fr-CA"/>
        </w:rPr>
      </w:pPr>
      <w:r>
        <w:rPr>
          <w:lang w:val="fr-CA"/>
        </w:rPr>
        <w:t xml:space="preserve">Les </w:t>
      </w:r>
      <w:r w:rsidR="00226455">
        <w:rPr>
          <w:lang w:val="fr-CA"/>
        </w:rPr>
        <w:t>terrain</w:t>
      </w:r>
      <w:r w:rsidR="00400EBB">
        <w:rPr>
          <w:lang w:val="fr-CA"/>
        </w:rPr>
        <w:t>s</w:t>
      </w:r>
      <w:r w:rsidR="00226455">
        <w:rPr>
          <w:lang w:val="fr-CA"/>
        </w:rPr>
        <w:t xml:space="preserve"> créé</w:t>
      </w:r>
      <w:r w:rsidR="00353729">
        <w:rPr>
          <w:lang w:val="fr-CA"/>
        </w:rPr>
        <w:t>s par le client lég</w:t>
      </w:r>
      <w:r w:rsidR="001D565C">
        <w:rPr>
          <w:lang w:val="fr-CA"/>
        </w:rPr>
        <w:t>er</w:t>
      </w:r>
    </w:p>
    <w:p w:rsidR="004F17BB" w:rsidRDefault="004F17BB" w:rsidP="00450BD9">
      <w:pPr>
        <w:pStyle w:val="Paragraphedeliste"/>
        <w:numPr>
          <w:ilvl w:val="0"/>
          <w:numId w:val="29"/>
        </w:numPr>
        <w:rPr>
          <w:lang w:val="fr-CA"/>
        </w:rPr>
      </w:pPr>
      <w:r>
        <w:rPr>
          <w:lang w:val="fr-CA"/>
        </w:rPr>
        <w:t>Nom d’utilisateur et mot de passe pour la connexion</w:t>
      </w:r>
    </w:p>
    <w:p w:rsidR="00E74902" w:rsidRDefault="00E74902" w:rsidP="00E74902">
      <w:pPr>
        <w:rPr>
          <w:lang w:val="fr-CA"/>
        </w:rPr>
      </w:pPr>
    </w:p>
    <w:p w:rsidR="00E74902" w:rsidRDefault="00E74902" w:rsidP="00E74902">
      <w:pPr>
        <w:ind w:left="720"/>
        <w:rPr>
          <w:lang w:val="fr-CA"/>
        </w:rPr>
      </w:pPr>
      <w:r>
        <w:rPr>
          <w:lang w:val="fr-CA"/>
        </w:rPr>
        <w:t>De plus, il lui envoie les données suivantes :</w:t>
      </w:r>
    </w:p>
    <w:p w:rsidR="00E74902" w:rsidRDefault="00EF2919" w:rsidP="002F723E">
      <w:pPr>
        <w:pStyle w:val="Paragraphedeliste"/>
        <w:numPr>
          <w:ilvl w:val="0"/>
          <w:numId w:val="29"/>
        </w:numPr>
        <w:rPr>
          <w:lang w:val="fr-CA"/>
        </w:rPr>
      </w:pPr>
      <w:r>
        <w:rPr>
          <w:lang w:val="fr-CA"/>
        </w:rPr>
        <w:t>Si la combinaison nom d’utilisateur/mot de passe est valide ou non</w:t>
      </w:r>
    </w:p>
    <w:p w:rsidR="00EF2919" w:rsidRDefault="00EF2919" w:rsidP="002F723E">
      <w:pPr>
        <w:pStyle w:val="Paragraphedeliste"/>
        <w:numPr>
          <w:ilvl w:val="0"/>
          <w:numId w:val="29"/>
        </w:numPr>
        <w:rPr>
          <w:lang w:val="fr-CA"/>
        </w:rPr>
      </w:pPr>
      <w:r>
        <w:rPr>
          <w:lang w:val="fr-CA"/>
        </w:rPr>
        <w:t xml:space="preserve">Les </w:t>
      </w:r>
      <w:r w:rsidR="00226455">
        <w:rPr>
          <w:lang w:val="fr-CA"/>
        </w:rPr>
        <w:t xml:space="preserve">terrains </w:t>
      </w:r>
      <w:r>
        <w:rPr>
          <w:lang w:val="fr-CA"/>
        </w:rPr>
        <w:t>publi</w:t>
      </w:r>
      <w:r w:rsidR="00226455">
        <w:rPr>
          <w:lang w:val="fr-CA"/>
        </w:rPr>
        <w:t>c</w:t>
      </w:r>
      <w:r>
        <w:rPr>
          <w:lang w:val="fr-CA"/>
        </w:rPr>
        <w:t>s</w:t>
      </w:r>
    </w:p>
    <w:p w:rsidR="00EF2919" w:rsidRDefault="00EF2919" w:rsidP="00EF2919">
      <w:pPr>
        <w:pStyle w:val="Paragraphedeliste"/>
        <w:numPr>
          <w:ilvl w:val="0"/>
          <w:numId w:val="29"/>
        </w:numPr>
        <w:rPr>
          <w:lang w:val="fr-CA"/>
        </w:rPr>
      </w:pPr>
      <w:r>
        <w:rPr>
          <w:lang w:val="fr-CA"/>
        </w:rPr>
        <w:t xml:space="preserve">Les </w:t>
      </w:r>
      <w:r w:rsidR="00226455">
        <w:rPr>
          <w:lang w:val="fr-CA"/>
        </w:rPr>
        <w:t>terrain</w:t>
      </w:r>
      <w:r w:rsidR="00C851F5">
        <w:rPr>
          <w:lang w:val="fr-CA"/>
        </w:rPr>
        <w:t>s</w:t>
      </w:r>
      <w:r w:rsidR="00226455">
        <w:rPr>
          <w:lang w:val="fr-CA"/>
        </w:rPr>
        <w:t xml:space="preserve"> </w:t>
      </w:r>
      <w:r>
        <w:rPr>
          <w:lang w:val="fr-CA"/>
        </w:rPr>
        <w:t>associés à un utilisateur</w:t>
      </w:r>
    </w:p>
    <w:p w:rsidR="00E63461" w:rsidRDefault="00E63461" w:rsidP="00E63461">
      <w:pPr>
        <w:rPr>
          <w:lang w:val="fr-CA"/>
        </w:rPr>
      </w:pPr>
    </w:p>
    <w:p w:rsidR="00E63461" w:rsidRDefault="00E63461" w:rsidP="00E63461">
      <w:pPr>
        <w:pStyle w:val="Titre3"/>
        <w:rPr>
          <w:lang w:val="fr-CA"/>
        </w:rPr>
      </w:pPr>
      <w:bookmarkStart w:id="10" w:name="_Toc348021694"/>
      <w:r>
        <w:rPr>
          <w:lang w:val="fr-CA"/>
        </w:rPr>
        <w:t>Communication avec le client lourd</w:t>
      </w:r>
      <w:bookmarkEnd w:id="10"/>
    </w:p>
    <w:p w:rsidR="00E63461" w:rsidRPr="00E63461" w:rsidRDefault="00E63461" w:rsidP="00E63461">
      <w:pPr>
        <w:ind w:left="720"/>
        <w:rPr>
          <w:lang w:val="fr-CA"/>
        </w:rPr>
      </w:pPr>
      <w:r>
        <w:rPr>
          <w:lang w:val="fr-CA"/>
        </w:rPr>
        <w:t xml:space="preserve">La communication entre le serveur web et le client lourd se limite au téléchargement et au </w:t>
      </w:r>
      <w:proofErr w:type="spellStart"/>
      <w:r>
        <w:rPr>
          <w:lang w:val="fr-CA"/>
        </w:rPr>
        <w:t>téléversage</w:t>
      </w:r>
      <w:proofErr w:type="spellEnd"/>
      <w:r w:rsidR="009B5659">
        <w:rPr>
          <w:lang w:val="fr-CA"/>
        </w:rPr>
        <w:t xml:space="preserve"> (« </w:t>
      </w:r>
      <w:proofErr w:type="spellStart"/>
      <w:r w:rsidR="009B5659" w:rsidRPr="009B5659">
        <w:rPr>
          <w:i/>
          <w:lang w:val="fr-CA"/>
        </w:rPr>
        <w:t>upload</w:t>
      </w:r>
      <w:proofErr w:type="spellEnd"/>
      <w:r w:rsidR="0009586A">
        <w:rPr>
          <w:lang w:val="fr-CA"/>
        </w:rPr>
        <w:t> »</w:t>
      </w:r>
      <w:r w:rsidR="009B5659">
        <w:rPr>
          <w:lang w:val="fr-CA"/>
        </w:rPr>
        <w:t>)</w:t>
      </w:r>
      <w:r>
        <w:rPr>
          <w:lang w:val="fr-CA"/>
        </w:rPr>
        <w:t xml:space="preserve"> de </w:t>
      </w:r>
      <w:r w:rsidR="003A3016">
        <w:rPr>
          <w:lang w:val="fr-CA"/>
        </w:rPr>
        <w:t>terrains</w:t>
      </w:r>
      <w:r>
        <w:rPr>
          <w:lang w:val="fr-CA"/>
        </w:rPr>
        <w:t>.</w:t>
      </w:r>
    </w:p>
    <w:p w:rsidR="00EF2919" w:rsidRDefault="00EF2919" w:rsidP="00081D34">
      <w:pPr>
        <w:pStyle w:val="Corpsdetexte"/>
        <w:ind w:left="0"/>
        <w:rPr>
          <w:lang w:val="fr-CA"/>
        </w:rPr>
      </w:pPr>
    </w:p>
    <w:p w:rsidR="00BD4F30" w:rsidRDefault="00BD4F30" w:rsidP="00BD4F30">
      <w:pPr>
        <w:pStyle w:val="Titre3"/>
        <w:rPr>
          <w:lang w:val="fr-CA"/>
        </w:rPr>
      </w:pPr>
      <w:bookmarkStart w:id="11" w:name="_Toc348021695"/>
      <w:r>
        <w:rPr>
          <w:lang w:val="fr-CA"/>
        </w:rPr>
        <w:t>Communication avec l’utilisateur</w:t>
      </w:r>
      <w:bookmarkEnd w:id="11"/>
    </w:p>
    <w:p w:rsidR="00BD4F30" w:rsidRDefault="00BD4F30" w:rsidP="00BD4F30">
      <w:pPr>
        <w:ind w:left="720"/>
        <w:rPr>
          <w:lang w:val="fr-CA"/>
        </w:rPr>
      </w:pPr>
      <w:r>
        <w:rPr>
          <w:lang w:val="fr-CA"/>
        </w:rPr>
        <w:t>Le serveur web supporte les actions suivantes de l’utilisateur :</w:t>
      </w:r>
    </w:p>
    <w:p w:rsidR="00BD4F30" w:rsidRDefault="00BD4F30" w:rsidP="00BD4F30">
      <w:pPr>
        <w:pStyle w:val="Paragraphedeliste"/>
        <w:numPr>
          <w:ilvl w:val="0"/>
          <w:numId w:val="29"/>
        </w:numPr>
        <w:rPr>
          <w:lang w:val="fr-CA"/>
        </w:rPr>
      </w:pPr>
      <w:r>
        <w:rPr>
          <w:lang w:val="fr-CA"/>
        </w:rPr>
        <w:t>Se connecter</w:t>
      </w:r>
    </w:p>
    <w:p w:rsidR="00BD4F30" w:rsidRDefault="00911347" w:rsidP="00BD4F30">
      <w:pPr>
        <w:pStyle w:val="Paragraphedeliste"/>
        <w:numPr>
          <w:ilvl w:val="0"/>
          <w:numId w:val="29"/>
        </w:numPr>
        <w:rPr>
          <w:lang w:val="fr-CA"/>
        </w:rPr>
      </w:pPr>
      <w:r>
        <w:rPr>
          <w:lang w:val="fr-CA"/>
        </w:rPr>
        <w:t>Supprimer un</w:t>
      </w:r>
      <w:r w:rsidR="00BD4F30">
        <w:rPr>
          <w:lang w:val="fr-CA"/>
        </w:rPr>
        <w:t xml:space="preserve"> </w:t>
      </w:r>
      <w:r>
        <w:rPr>
          <w:lang w:val="fr-CA"/>
        </w:rPr>
        <w:t xml:space="preserve">terrain </w:t>
      </w:r>
      <w:r w:rsidR="00BD4F30">
        <w:rPr>
          <w:lang w:val="fr-CA"/>
        </w:rPr>
        <w:t>lui appartenant</w:t>
      </w:r>
    </w:p>
    <w:p w:rsidR="00BD4F30" w:rsidRDefault="00BD4F30" w:rsidP="00BD4F30">
      <w:pPr>
        <w:pStyle w:val="Paragraphedeliste"/>
        <w:numPr>
          <w:ilvl w:val="0"/>
          <w:numId w:val="29"/>
        </w:numPr>
        <w:rPr>
          <w:lang w:val="fr-CA"/>
        </w:rPr>
      </w:pPr>
      <w:r>
        <w:rPr>
          <w:lang w:val="fr-CA"/>
        </w:rPr>
        <w:t>Modifi</w:t>
      </w:r>
      <w:r w:rsidR="00911347">
        <w:rPr>
          <w:lang w:val="fr-CA"/>
        </w:rPr>
        <w:t>er le niveau de visibilité d’un</w:t>
      </w:r>
      <w:r>
        <w:rPr>
          <w:lang w:val="fr-CA"/>
        </w:rPr>
        <w:t xml:space="preserve"> </w:t>
      </w:r>
      <w:r w:rsidR="00911347">
        <w:rPr>
          <w:lang w:val="fr-CA"/>
        </w:rPr>
        <w:t xml:space="preserve">terrain </w:t>
      </w:r>
      <w:r>
        <w:rPr>
          <w:lang w:val="fr-CA"/>
        </w:rPr>
        <w:t>lui appartenant</w:t>
      </w:r>
    </w:p>
    <w:p w:rsidR="00BD4F30" w:rsidRDefault="00BD4F30" w:rsidP="00BD4F30">
      <w:pPr>
        <w:pStyle w:val="Paragraphedeliste"/>
        <w:numPr>
          <w:ilvl w:val="0"/>
          <w:numId w:val="29"/>
        </w:numPr>
        <w:rPr>
          <w:lang w:val="fr-CA"/>
        </w:rPr>
      </w:pPr>
      <w:r>
        <w:rPr>
          <w:lang w:val="fr-CA"/>
        </w:rPr>
        <w:t>Modifier son mot de passe</w:t>
      </w:r>
    </w:p>
    <w:p w:rsidR="00BD4F30" w:rsidRDefault="00BD4F30" w:rsidP="00BD4F30">
      <w:pPr>
        <w:pStyle w:val="Paragraphedeliste"/>
        <w:numPr>
          <w:ilvl w:val="0"/>
          <w:numId w:val="29"/>
        </w:numPr>
        <w:rPr>
          <w:lang w:val="fr-CA"/>
        </w:rPr>
      </w:pPr>
      <w:r>
        <w:rPr>
          <w:lang w:val="fr-CA"/>
        </w:rPr>
        <w:t>Consulter ses statistiques</w:t>
      </w:r>
    </w:p>
    <w:p w:rsidR="00BD4F30" w:rsidRDefault="00BD4F30" w:rsidP="00BD4F30">
      <w:pPr>
        <w:pStyle w:val="Paragraphedeliste"/>
        <w:numPr>
          <w:ilvl w:val="0"/>
          <w:numId w:val="29"/>
        </w:numPr>
        <w:rPr>
          <w:lang w:val="fr-CA"/>
        </w:rPr>
      </w:pPr>
      <w:r>
        <w:rPr>
          <w:lang w:val="fr-CA"/>
        </w:rPr>
        <w:t>Consulter le classement</w:t>
      </w:r>
    </w:p>
    <w:p w:rsidR="00BD4F30" w:rsidRDefault="00BD4F30" w:rsidP="00BD4F30">
      <w:pPr>
        <w:pStyle w:val="Paragraphedeliste"/>
        <w:numPr>
          <w:ilvl w:val="0"/>
          <w:numId w:val="29"/>
        </w:numPr>
        <w:rPr>
          <w:lang w:val="fr-CA"/>
        </w:rPr>
      </w:pPr>
      <w:r>
        <w:rPr>
          <w:lang w:val="fr-CA"/>
        </w:rPr>
        <w:t>Créer un nouveau nom d’utilisateur</w:t>
      </w:r>
    </w:p>
    <w:p w:rsidR="000135AF" w:rsidRPr="000135AF" w:rsidRDefault="000135AF" w:rsidP="000135AF">
      <w:pPr>
        <w:rPr>
          <w:lang w:val="fr-CA"/>
        </w:rPr>
      </w:pPr>
    </w:p>
    <w:p w:rsidR="00EF2919" w:rsidRDefault="00EF2919" w:rsidP="00EF2919">
      <w:pPr>
        <w:pStyle w:val="Titre2"/>
        <w:rPr>
          <w:lang w:val="fr-CA"/>
        </w:rPr>
      </w:pPr>
      <w:bookmarkStart w:id="12" w:name="_Toc348021696"/>
      <w:r>
        <w:rPr>
          <w:lang w:val="fr-CA"/>
        </w:rPr>
        <w:t>Serveur de jeu</w:t>
      </w:r>
      <w:bookmarkEnd w:id="12"/>
    </w:p>
    <w:p w:rsidR="000135AF" w:rsidRPr="000135AF" w:rsidRDefault="000135AF" w:rsidP="000135AF">
      <w:pPr>
        <w:rPr>
          <w:lang w:val="fr-CA"/>
        </w:rPr>
      </w:pPr>
    </w:p>
    <w:p w:rsidR="00EF2919" w:rsidRDefault="00740F23" w:rsidP="000135AF">
      <w:pPr>
        <w:pStyle w:val="Titre3"/>
        <w:rPr>
          <w:lang w:val="fr-CA"/>
        </w:rPr>
      </w:pPr>
      <w:bookmarkStart w:id="13" w:name="_Toc348021697"/>
      <w:r>
        <w:rPr>
          <w:lang w:val="fr-CA"/>
        </w:rPr>
        <w:t>Communication avec le serveur maître</w:t>
      </w:r>
      <w:bookmarkEnd w:id="13"/>
    </w:p>
    <w:p w:rsidR="00740F23" w:rsidRDefault="00740F23" w:rsidP="00740F23">
      <w:pPr>
        <w:ind w:left="720"/>
        <w:rPr>
          <w:lang w:val="fr-CA"/>
        </w:rPr>
      </w:pPr>
      <w:r>
        <w:rPr>
          <w:lang w:val="fr-CA"/>
        </w:rPr>
        <w:t>Voir la section 2.1.2 pour la description de la communication entre le serveur de jeu et le serveur maître.</w:t>
      </w:r>
    </w:p>
    <w:p w:rsidR="001F7710" w:rsidRDefault="001F7710" w:rsidP="00740F23">
      <w:pPr>
        <w:ind w:left="720"/>
        <w:rPr>
          <w:lang w:val="fr-CA"/>
        </w:rPr>
      </w:pPr>
    </w:p>
    <w:p w:rsidR="001F7710" w:rsidRDefault="001F7710" w:rsidP="001F7710">
      <w:pPr>
        <w:pStyle w:val="Titre3"/>
        <w:rPr>
          <w:lang w:val="fr-CA"/>
        </w:rPr>
      </w:pPr>
      <w:bookmarkStart w:id="14" w:name="_Toc348021698"/>
      <w:r>
        <w:rPr>
          <w:lang w:val="fr-CA"/>
        </w:rPr>
        <w:t>Communication avec le client lourd</w:t>
      </w:r>
      <w:bookmarkEnd w:id="14"/>
    </w:p>
    <w:p w:rsidR="001F7710" w:rsidRDefault="001F7710" w:rsidP="001F7710">
      <w:pPr>
        <w:ind w:left="720"/>
        <w:rPr>
          <w:lang w:val="fr-CA"/>
        </w:rPr>
      </w:pPr>
      <w:r>
        <w:rPr>
          <w:lang w:val="fr-CA"/>
        </w:rPr>
        <w:t>Le serveur de jeu obtient les d</w:t>
      </w:r>
      <w:r w:rsidR="00A15718">
        <w:rPr>
          <w:lang w:val="fr-CA"/>
        </w:rPr>
        <w:t>onnées suivantes du client lourd</w:t>
      </w:r>
      <w:r>
        <w:rPr>
          <w:lang w:val="fr-CA"/>
        </w:rPr>
        <w:t> :</w:t>
      </w:r>
    </w:p>
    <w:p w:rsidR="001F7710" w:rsidRDefault="003E5FB9" w:rsidP="001F7710">
      <w:pPr>
        <w:pStyle w:val="Paragraphedeliste"/>
        <w:numPr>
          <w:ilvl w:val="0"/>
          <w:numId w:val="29"/>
        </w:numPr>
        <w:rPr>
          <w:lang w:val="fr-CA"/>
        </w:rPr>
      </w:pPr>
      <w:r>
        <w:rPr>
          <w:lang w:val="fr-CA"/>
        </w:rPr>
        <w:t>Déplacements du maillet</w:t>
      </w:r>
    </w:p>
    <w:p w:rsidR="00F65D97" w:rsidRDefault="00F65D97" w:rsidP="009B6A10">
      <w:pPr>
        <w:ind w:left="720"/>
        <w:rPr>
          <w:lang w:val="fr-CA"/>
        </w:rPr>
      </w:pPr>
    </w:p>
    <w:p w:rsidR="009B6A10" w:rsidRDefault="009B6A10" w:rsidP="009B6A10">
      <w:pPr>
        <w:ind w:left="720"/>
        <w:rPr>
          <w:lang w:val="fr-CA"/>
        </w:rPr>
      </w:pPr>
      <w:r>
        <w:rPr>
          <w:lang w:val="fr-CA"/>
        </w:rPr>
        <w:t>De plus, il lui envoie les informations suivantes :</w:t>
      </w:r>
    </w:p>
    <w:p w:rsidR="009B6A10" w:rsidRDefault="009B6A10" w:rsidP="009B6A10">
      <w:pPr>
        <w:pStyle w:val="Paragraphedeliste"/>
        <w:numPr>
          <w:ilvl w:val="0"/>
          <w:numId w:val="29"/>
        </w:numPr>
        <w:rPr>
          <w:lang w:val="fr-CA"/>
        </w:rPr>
      </w:pPr>
      <w:r>
        <w:rPr>
          <w:lang w:val="fr-CA"/>
        </w:rPr>
        <w:t>Déplacements de la rondelle</w:t>
      </w:r>
    </w:p>
    <w:p w:rsidR="009B6A10" w:rsidRDefault="009B6A10" w:rsidP="009B6A10">
      <w:pPr>
        <w:pStyle w:val="Paragraphedeliste"/>
        <w:numPr>
          <w:ilvl w:val="0"/>
          <w:numId w:val="29"/>
        </w:numPr>
        <w:rPr>
          <w:lang w:val="fr-CA"/>
        </w:rPr>
      </w:pPr>
      <w:r>
        <w:rPr>
          <w:lang w:val="fr-CA"/>
        </w:rPr>
        <w:t>Si un but a été marqué</w:t>
      </w:r>
    </w:p>
    <w:p w:rsidR="009B6A10" w:rsidRDefault="009B6A10" w:rsidP="009B6A10">
      <w:pPr>
        <w:pStyle w:val="Paragraphedeliste"/>
        <w:numPr>
          <w:ilvl w:val="0"/>
          <w:numId w:val="29"/>
        </w:numPr>
        <w:rPr>
          <w:lang w:val="fr-CA"/>
        </w:rPr>
      </w:pPr>
      <w:r>
        <w:rPr>
          <w:lang w:val="fr-CA"/>
        </w:rPr>
        <w:t>Début et fin de partie</w:t>
      </w:r>
    </w:p>
    <w:p w:rsidR="009B6A10" w:rsidRDefault="009B6A10" w:rsidP="00F4420F">
      <w:pPr>
        <w:pStyle w:val="Paragraphedeliste"/>
        <w:numPr>
          <w:ilvl w:val="0"/>
          <w:numId w:val="29"/>
        </w:numPr>
        <w:rPr>
          <w:lang w:val="fr-CA"/>
        </w:rPr>
      </w:pPr>
      <w:r>
        <w:rPr>
          <w:lang w:val="fr-CA"/>
        </w:rPr>
        <w:t>Temps absolu de la partie</w:t>
      </w:r>
    </w:p>
    <w:p w:rsidR="00511E2B" w:rsidRDefault="00511E2B" w:rsidP="00511E2B">
      <w:pPr>
        <w:rPr>
          <w:lang w:val="fr-CA"/>
        </w:rPr>
      </w:pPr>
    </w:p>
    <w:p w:rsidR="00511E2B" w:rsidRPr="00511E2B" w:rsidRDefault="00511E2B" w:rsidP="00511E2B">
      <w:pPr>
        <w:ind w:left="720"/>
        <w:rPr>
          <w:lang w:val="fr-CA"/>
        </w:rPr>
      </w:pPr>
      <w:r>
        <w:rPr>
          <w:lang w:val="fr-CA"/>
        </w:rPr>
        <w:lastRenderedPageBreak/>
        <w:t xml:space="preserve">Bien que la physique soit calculée sur le serveur ET </w:t>
      </w:r>
      <w:r w:rsidR="00D72E4B">
        <w:rPr>
          <w:lang w:val="fr-CA"/>
        </w:rPr>
        <w:t>su</w:t>
      </w:r>
      <w:r w:rsidR="0087247B">
        <w:rPr>
          <w:lang w:val="fr-CA"/>
        </w:rPr>
        <w:t xml:space="preserve">r </w:t>
      </w:r>
      <w:r>
        <w:rPr>
          <w:lang w:val="fr-CA"/>
        </w:rPr>
        <w:t>le client, les résultats envoyés par le serveur sont prioritaires</w:t>
      </w:r>
      <w:r w:rsidR="006A1F61">
        <w:rPr>
          <w:lang w:val="fr-CA"/>
        </w:rPr>
        <w:t xml:space="preserve"> en tout temps</w:t>
      </w:r>
      <w:r>
        <w:rPr>
          <w:lang w:val="fr-CA"/>
        </w:rPr>
        <w:t>.</w:t>
      </w:r>
    </w:p>
    <w:p w:rsidR="000135AF" w:rsidRPr="00EF2919" w:rsidRDefault="000135AF" w:rsidP="000135AF">
      <w:pPr>
        <w:ind w:left="720"/>
        <w:rPr>
          <w:lang w:val="fr-CA"/>
        </w:rPr>
      </w:pPr>
    </w:p>
    <w:p w:rsidR="00115919" w:rsidRDefault="00115919" w:rsidP="00115919">
      <w:pPr>
        <w:pStyle w:val="Titre1"/>
        <w:rPr>
          <w:lang w:val="fr-CA"/>
        </w:rPr>
      </w:pPr>
      <w:bookmarkStart w:id="15" w:name="_Toc348021699"/>
      <w:r>
        <w:rPr>
          <w:lang w:val="fr-CA"/>
        </w:rPr>
        <w:t>Description des paquets</w:t>
      </w:r>
      <w:bookmarkEnd w:id="15"/>
    </w:p>
    <w:p w:rsidR="00756A2C" w:rsidRDefault="00756A2C" w:rsidP="00756A2C">
      <w:pPr>
        <w:rPr>
          <w:lang w:val="fr-CA"/>
        </w:rPr>
      </w:pPr>
    </w:p>
    <w:p w:rsidR="00756A2C" w:rsidRPr="00756A2C" w:rsidRDefault="00756A2C" w:rsidP="00756A2C">
      <w:pPr>
        <w:pStyle w:val="Titre2"/>
        <w:rPr>
          <w:lang w:val="fr-CA"/>
        </w:rPr>
      </w:pPr>
      <w:bookmarkStart w:id="16" w:name="_Toc348021700"/>
      <w:r>
        <w:rPr>
          <w:lang w:val="fr-CA"/>
        </w:rPr>
        <w:t>Structure de base</w:t>
      </w:r>
      <w:r w:rsidR="0091212E">
        <w:rPr>
          <w:lang w:val="fr-CA"/>
        </w:rPr>
        <w:t xml:space="preserve"> des paquets</w:t>
      </w:r>
      <w:bookmarkEnd w:id="16"/>
    </w:p>
    <w:p w:rsidR="00756A2C" w:rsidRDefault="00756A2C" w:rsidP="00756A2C">
      <w:pPr>
        <w:pStyle w:val="Corpsdetexte"/>
        <w:rPr>
          <w:lang w:val="fr-CA"/>
        </w:rPr>
      </w:pPr>
      <w:r>
        <w:rPr>
          <w:lang w:val="fr-CA"/>
        </w:rPr>
        <w:t>Tous les paquets possèdent la même structure de base. Cela est requis afin de pouvoir ignorer les paquets qui arrivent d’une application autre que la nôtre. Cette structure de base possède les attributs suivants :</w:t>
      </w:r>
    </w:p>
    <w:p w:rsidR="00756A2C" w:rsidRDefault="00756A2C" w:rsidP="00756A2C">
      <w:pPr>
        <w:pStyle w:val="Corpsdetexte"/>
        <w:numPr>
          <w:ilvl w:val="0"/>
          <w:numId w:val="29"/>
        </w:numPr>
        <w:rPr>
          <w:lang w:val="fr-CA"/>
        </w:rPr>
      </w:pPr>
      <w:r>
        <w:rPr>
          <w:lang w:val="fr-CA"/>
        </w:rPr>
        <w:t>Une chaîne de caractères (« </w:t>
      </w:r>
      <w:proofErr w:type="spellStart"/>
      <w:r>
        <w:rPr>
          <w:lang w:val="fr-CA"/>
        </w:rPr>
        <w:t>LindseyStirling</w:t>
      </w:r>
      <w:proofErr w:type="spellEnd"/>
      <w:r>
        <w:rPr>
          <w:lang w:val="fr-CA"/>
        </w:rPr>
        <w:t> ») commence chaque paquet. Cette chaîne est constante, ce qui signifie qu’elle représent</w:t>
      </w:r>
      <w:r w:rsidR="00E031E8">
        <w:rPr>
          <w:lang w:val="fr-CA"/>
        </w:rPr>
        <w:t>e l’identifiant de nos paquets.</w:t>
      </w:r>
    </w:p>
    <w:p w:rsidR="00756A2C" w:rsidRDefault="00756A2C" w:rsidP="00756A2C">
      <w:pPr>
        <w:pStyle w:val="Corpsdetexte"/>
        <w:numPr>
          <w:ilvl w:val="0"/>
          <w:numId w:val="29"/>
        </w:numPr>
        <w:rPr>
          <w:lang w:val="fr-CA"/>
        </w:rPr>
      </w:pPr>
      <w:r>
        <w:rPr>
          <w:lang w:val="fr-CA"/>
        </w:rPr>
        <w:t>Une chaîne de caractères de 20 caractères qui représente le type du paquet. Elle est utilisée pour pouvoir effectuer l</w:t>
      </w:r>
      <w:r w:rsidR="00D94E7B">
        <w:rPr>
          <w:lang w:val="fr-CA"/>
        </w:rPr>
        <w:t>es actions adéquates à chaque paquet</w:t>
      </w:r>
      <w:r w:rsidR="00E031E8">
        <w:rPr>
          <w:lang w:val="fr-CA"/>
        </w:rPr>
        <w:t>.</w:t>
      </w:r>
    </w:p>
    <w:p w:rsidR="00DC04CF" w:rsidRDefault="00DC04CF" w:rsidP="00756A2C">
      <w:pPr>
        <w:pStyle w:val="Corpsdetexte"/>
        <w:numPr>
          <w:ilvl w:val="0"/>
          <w:numId w:val="29"/>
        </w:numPr>
        <w:rPr>
          <w:lang w:val="fr-CA"/>
        </w:rPr>
      </w:pPr>
      <w:r>
        <w:rPr>
          <w:lang w:val="fr-CA"/>
        </w:rPr>
        <w:t xml:space="preserve">Un entier contenant un </w:t>
      </w:r>
      <w:r w:rsidR="00E031E8">
        <w:rPr>
          <w:lang w:val="fr-CA"/>
        </w:rPr>
        <w:t>numéro de séquence qui sera utilisé pour détecter la perte de paquets UDP.</w:t>
      </w:r>
    </w:p>
    <w:p w:rsidR="00E031E8" w:rsidRDefault="00E031E8" w:rsidP="00756A2C">
      <w:pPr>
        <w:pStyle w:val="Corpsdetexte"/>
        <w:numPr>
          <w:ilvl w:val="0"/>
          <w:numId w:val="29"/>
        </w:numPr>
        <w:rPr>
          <w:lang w:val="fr-CA"/>
        </w:rPr>
      </w:pPr>
      <w:r>
        <w:rPr>
          <w:lang w:val="fr-CA"/>
        </w:rPr>
        <w:t>Un entier contenant la taille totale du paquet.</w:t>
      </w:r>
    </w:p>
    <w:p w:rsidR="0014235D" w:rsidRDefault="0014235D" w:rsidP="0014235D">
      <w:pPr>
        <w:pStyle w:val="Corpsdetexte"/>
        <w:rPr>
          <w:lang w:val="fr-CA"/>
        </w:rPr>
      </w:pPr>
      <w:r>
        <w:rPr>
          <w:lang w:val="fr-CA"/>
        </w:rPr>
        <w:t>Ainsi donc, tou</w:t>
      </w:r>
      <w:r w:rsidR="001733BA">
        <w:rPr>
          <w:lang w:val="fr-CA"/>
        </w:rPr>
        <w:t>te</w:t>
      </w:r>
      <w:r>
        <w:rPr>
          <w:lang w:val="fr-CA"/>
        </w:rPr>
        <w:t xml:space="preserve">s les </w:t>
      </w:r>
      <w:r w:rsidR="001733BA">
        <w:rPr>
          <w:lang w:val="fr-CA"/>
        </w:rPr>
        <w:t xml:space="preserve">données des </w:t>
      </w:r>
      <w:r>
        <w:rPr>
          <w:lang w:val="fr-CA"/>
        </w:rPr>
        <w:t>paquets décrits ci-dessous vont implicitement suivre les attributs décrits ci-dessus.</w:t>
      </w:r>
      <w:bookmarkStart w:id="17" w:name="_GoBack"/>
      <w:bookmarkEnd w:id="17"/>
    </w:p>
    <w:p w:rsidR="00E031E8" w:rsidRDefault="0042436C" w:rsidP="00337A12">
      <w:pPr>
        <w:pStyle w:val="Titre2"/>
        <w:rPr>
          <w:lang w:val="fr-CA"/>
        </w:rPr>
      </w:pPr>
      <w:bookmarkStart w:id="18" w:name="_Toc348021701"/>
      <w:r>
        <w:rPr>
          <w:lang w:val="fr-CA"/>
        </w:rPr>
        <w:t>Paquets du s</w:t>
      </w:r>
      <w:r w:rsidR="00E031E8">
        <w:rPr>
          <w:lang w:val="fr-CA"/>
        </w:rPr>
        <w:t>erveur maître</w:t>
      </w:r>
      <w:bookmarkEnd w:id="18"/>
    </w:p>
    <w:p w:rsidR="00E031E8" w:rsidRDefault="00E031E8" w:rsidP="00E031E8">
      <w:pPr>
        <w:rPr>
          <w:lang w:val="fr-CA"/>
        </w:rPr>
      </w:pPr>
    </w:p>
    <w:p w:rsidR="00E031E8" w:rsidRDefault="006B14B2" w:rsidP="00E031E8">
      <w:pPr>
        <w:pStyle w:val="Titre3"/>
        <w:rPr>
          <w:lang w:val="fr-CA"/>
        </w:rPr>
      </w:pPr>
      <w:bookmarkStart w:id="19" w:name="_Toc348021702"/>
      <w:r>
        <w:rPr>
          <w:lang w:val="fr-CA"/>
        </w:rPr>
        <w:t xml:space="preserve">Accomplissements </w:t>
      </w:r>
      <w:r w:rsidR="00ED60D2">
        <w:rPr>
          <w:lang w:val="fr-CA"/>
        </w:rPr>
        <w:t>(« </w:t>
      </w:r>
      <w:proofErr w:type="spellStart"/>
      <w:r w:rsidR="00ED60D2">
        <w:rPr>
          <w:lang w:val="fr-CA"/>
        </w:rPr>
        <w:t>achievements</w:t>
      </w:r>
      <w:proofErr w:type="spellEnd"/>
      <w:r w:rsidR="00ED60D2">
        <w:rPr>
          <w:lang w:val="fr-CA"/>
        </w:rPr>
        <w:t> »)</w:t>
      </w:r>
      <w:bookmarkEnd w:id="19"/>
    </w:p>
    <w:p w:rsidR="00ED60D2" w:rsidRDefault="0014235D" w:rsidP="00ED60D2">
      <w:pPr>
        <w:ind w:left="720"/>
        <w:rPr>
          <w:lang w:val="fr-CA"/>
        </w:rPr>
      </w:pPr>
      <w:r>
        <w:rPr>
          <w:lang w:val="fr-CA"/>
        </w:rPr>
        <w:t xml:space="preserve">Le paquet qui envoie les informations pour les </w:t>
      </w:r>
      <w:r w:rsidR="006B14B2">
        <w:rPr>
          <w:lang w:val="fr-CA"/>
        </w:rPr>
        <w:t xml:space="preserve">accomplissements </w:t>
      </w:r>
      <w:r>
        <w:rPr>
          <w:lang w:val="fr-CA"/>
        </w:rPr>
        <w:t>contien</w:t>
      </w:r>
      <w:r w:rsidR="00AC53F7">
        <w:rPr>
          <w:lang w:val="fr-CA"/>
        </w:rPr>
        <w:t>t</w:t>
      </w:r>
      <w:r>
        <w:rPr>
          <w:lang w:val="fr-CA"/>
        </w:rPr>
        <w:t> :</w:t>
      </w:r>
    </w:p>
    <w:p w:rsidR="0014235D" w:rsidRDefault="00F05DA2" w:rsidP="0014235D">
      <w:pPr>
        <w:pStyle w:val="Paragraphedeliste"/>
        <w:numPr>
          <w:ilvl w:val="0"/>
          <w:numId w:val="29"/>
        </w:numPr>
        <w:rPr>
          <w:lang w:val="fr-CA"/>
        </w:rPr>
      </w:pPr>
      <w:r>
        <w:rPr>
          <w:lang w:val="fr-CA"/>
        </w:rPr>
        <w:t>Un entier qui défini</w:t>
      </w:r>
      <w:r w:rsidR="0078408B">
        <w:rPr>
          <w:lang w:val="fr-CA"/>
        </w:rPr>
        <w:t>t</w:t>
      </w:r>
      <w:r>
        <w:rPr>
          <w:lang w:val="fr-CA"/>
        </w:rPr>
        <w:t xml:space="preserve"> </w:t>
      </w:r>
      <w:r w:rsidR="001403FE">
        <w:rPr>
          <w:lang w:val="fr-CA"/>
        </w:rPr>
        <w:t>l</w:t>
      </w:r>
      <w:r w:rsidR="00864A58">
        <w:rPr>
          <w:lang w:val="fr-CA"/>
        </w:rPr>
        <w:t>e type de la réalisation</w:t>
      </w:r>
    </w:p>
    <w:p w:rsidR="00864A58" w:rsidRDefault="00864A58" w:rsidP="0014235D">
      <w:pPr>
        <w:pStyle w:val="Paragraphedeliste"/>
        <w:numPr>
          <w:ilvl w:val="0"/>
          <w:numId w:val="29"/>
        </w:numPr>
        <w:rPr>
          <w:lang w:val="fr-CA"/>
        </w:rPr>
      </w:pPr>
      <w:r>
        <w:rPr>
          <w:lang w:val="fr-CA"/>
        </w:rPr>
        <w:t>Une chaîne de caractères qui contient le message à associer à la réalisation, précédée de sa taille.</w:t>
      </w:r>
    </w:p>
    <w:p w:rsidR="00864A58" w:rsidRDefault="00864A58" w:rsidP="00F05DA2">
      <w:pPr>
        <w:pStyle w:val="Paragraphedeliste"/>
        <w:numPr>
          <w:ilvl w:val="0"/>
          <w:numId w:val="29"/>
        </w:numPr>
        <w:rPr>
          <w:lang w:val="fr-CA"/>
        </w:rPr>
      </w:pPr>
      <w:r>
        <w:rPr>
          <w:lang w:val="fr-CA"/>
        </w:rPr>
        <w:t>L’identifiant du joueur auquel la réalisation est rattachée</w:t>
      </w:r>
      <w:r w:rsidRPr="00F05DA2">
        <w:rPr>
          <w:lang w:val="fr-CA"/>
        </w:rPr>
        <w:t>.</w:t>
      </w:r>
    </w:p>
    <w:p w:rsidR="00F05DA2" w:rsidRDefault="00F05DA2" w:rsidP="00F05DA2">
      <w:pPr>
        <w:rPr>
          <w:lang w:val="fr-CA"/>
        </w:rPr>
      </w:pPr>
    </w:p>
    <w:p w:rsidR="00F05DA2" w:rsidRDefault="00914DDF" w:rsidP="00F05DA2">
      <w:pPr>
        <w:pStyle w:val="Titre3"/>
        <w:rPr>
          <w:lang w:val="fr-CA"/>
        </w:rPr>
      </w:pPr>
      <w:bookmarkStart w:id="20" w:name="_Toc348021703"/>
      <w:r>
        <w:rPr>
          <w:lang w:val="fr-CA"/>
        </w:rPr>
        <w:t>Événements</w:t>
      </w:r>
      <w:bookmarkEnd w:id="20"/>
    </w:p>
    <w:p w:rsidR="00F05DA2" w:rsidRDefault="00F05DA2" w:rsidP="00F05DA2">
      <w:pPr>
        <w:ind w:left="720"/>
        <w:rPr>
          <w:lang w:val="fr-CA"/>
        </w:rPr>
      </w:pPr>
      <w:r>
        <w:rPr>
          <w:lang w:val="fr-CA"/>
        </w:rPr>
        <w:t>Ce paquet contient tout ce qui a trait à des événements spécifiques et contient :</w:t>
      </w:r>
    </w:p>
    <w:p w:rsidR="00F05DA2" w:rsidRDefault="00F05DA2" w:rsidP="00F05DA2">
      <w:pPr>
        <w:pStyle w:val="Paragraphedeliste"/>
        <w:numPr>
          <w:ilvl w:val="0"/>
          <w:numId w:val="29"/>
        </w:numPr>
        <w:rPr>
          <w:lang w:val="fr-CA"/>
        </w:rPr>
      </w:pPr>
      <w:r>
        <w:rPr>
          <w:lang w:val="fr-CA"/>
        </w:rPr>
        <w:t xml:space="preserve">Un entier qui </w:t>
      </w:r>
      <w:r w:rsidR="00586409">
        <w:rPr>
          <w:lang w:val="fr-CA"/>
        </w:rPr>
        <w:t>définit le type de l’événement</w:t>
      </w:r>
    </w:p>
    <w:p w:rsidR="00115919" w:rsidRDefault="00586409" w:rsidP="0018263E">
      <w:pPr>
        <w:pStyle w:val="Paragraphedeliste"/>
        <w:numPr>
          <w:ilvl w:val="0"/>
          <w:numId w:val="29"/>
        </w:numPr>
        <w:rPr>
          <w:lang w:val="fr-CA"/>
        </w:rPr>
      </w:pPr>
      <w:r>
        <w:rPr>
          <w:lang w:val="fr-CA"/>
        </w:rPr>
        <w:t>Un</w:t>
      </w:r>
      <w:r w:rsidR="0089736B">
        <w:rPr>
          <w:lang w:val="fr-CA"/>
        </w:rPr>
        <w:t>e chaîne de caractères contenant le</w:t>
      </w:r>
      <w:r>
        <w:rPr>
          <w:lang w:val="fr-CA"/>
        </w:rPr>
        <w:t xml:space="preserve"> message à associer à l’événemen</w:t>
      </w:r>
      <w:r w:rsidR="00AE06E7">
        <w:rPr>
          <w:lang w:val="fr-CA"/>
        </w:rPr>
        <w:t>t</w:t>
      </w:r>
      <w:r w:rsidR="0089736B">
        <w:rPr>
          <w:lang w:val="fr-CA"/>
        </w:rPr>
        <w:t>, précédée de sa taille</w:t>
      </w:r>
    </w:p>
    <w:p w:rsidR="0018263E" w:rsidRDefault="0018263E" w:rsidP="0018263E">
      <w:pPr>
        <w:rPr>
          <w:lang w:val="fr-CA"/>
        </w:rPr>
      </w:pPr>
    </w:p>
    <w:p w:rsidR="00494893" w:rsidRPr="00494893" w:rsidRDefault="00494893" w:rsidP="00494893">
      <w:pPr>
        <w:pStyle w:val="Paragraphedeliste"/>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0"/>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1"/>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2"/>
          <w:numId w:val="31"/>
        </w:numPr>
        <w:suppressAutoHyphens/>
        <w:spacing w:before="120" w:after="60" w:line="100" w:lineRule="atLeast"/>
        <w:contextualSpacing w:val="0"/>
        <w:outlineLvl w:val="2"/>
        <w:rPr>
          <w:rFonts w:ascii="Arial" w:hAnsi="Arial"/>
          <w:i/>
          <w:vanish/>
          <w:lang w:val="fr-CA"/>
        </w:rPr>
      </w:pPr>
    </w:p>
    <w:p w:rsidR="00494893" w:rsidRPr="00494893" w:rsidRDefault="00494893" w:rsidP="00494893">
      <w:pPr>
        <w:pStyle w:val="Paragraphedeliste"/>
        <w:keepNext/>
        <w:numPr>
          <w:ilvl w:val="2"/>
          <w:numId w:val="31"/>
        </w:numPr>
        <w:suppressAutoHyphens/>
        <w:spacing w:before="120" w:after="60" w:line="100" w:lineRule="atLeast"/>
        <w:contextualSpacing w:val="0"/>
        <w:outlineLvl w:val="2"/>
        <w:rPr>
          <w:rFonts w:ascii="Arial" w:hAnsi="Arial"/>
          <w:i/>
          <w:vanish/>
          <w:lang w:val="fr-CA"/>
        </w:rPr>
      </w:pPr>
    </w:p>
    <w:p w:rsidR="00494893" w:rsidRDefault="00494893" w:rsidP="00494893">
      <w:pPr>
        <w:pStyle w:val="Titre3"/>
        <w:numPr>
          <w:ilvl w:val="2"/>
          <w:numId w:val="31"/>
        </w:numPr>
        <w:suppressAutoHyphens/>
        <w:spacing w:line="100" w:lineRule="atLeast"/>
        <w:rPr>
          <w:lang w:val="fr-CA"/>
        </w:rPr>
      </w:pPr>
      <w:bookmarkStart w:id="21" w:name="_Toc348021704"/>
      <w:r>
        <w:rPr>
          <w:lang w:val="fr-CA"/>
        </w:rPr>
        <w:t>Requête de connexion</w:t>
      </w:r>
      <w:bookmarkEnd w:id="21"/>
    </w:p>
    <w:p w:rsidR="00494893" w:rsidRDefault="00494893" w:rsidP="00494893">
      <w:pPr>
        <w:spacing w:line="100" w:lineRule="atLeast"/>
        <w:ind w:left="720"/>
        <w:rPr>
          <w:lang w:val="fr-CA"/>
        </w:rPr>
      </w:pPr>
      <w:r>
        <w:rPr>
          <w:lang w:val="fr-CA"/>
        </w:rPr>
        <w:t xml:space="preserve">Ce paquet informe le serveur maître </w:t>
      </w:r>
      <w:proofErr w:type="gramStart"/>
      <w:r>
        <w:rPr>
          <w:lang w:val="fr-CA"/>
        </w:rPr>
        <w:t>d'un</w:t>
      </w:r>
      <w:proofErr w:type="gramEnd"/>
      <w:r>
        <w:rPr>
          <w:lang w:val="fr-CA"/>
        </w:rPr>
        <w:t xml:space="preserve"> tentative de connexion et contient :</w:t>
      </w:r>
    </w:p>
    <w:p w:rsidR="00494893" w:rsidRPr="00065614" w:rsidRDefault="00494893" w:rsidP="00065614">
      <w:pPr>
        <w:pStyle w:val="Paragraphedeliste"/>
        <w:numPr>
          <w:ilvl w:val="0"/>
          <w:numId w:val="29"/>
        </w:numPr>
        <w:suppressAutoHyphens/>
        <w:spacing w:line="100" w:lineRule="atLeast"/>
        <w:rPr>
          <w:lang w:val="fr-CA"/>
        </w:rPr>
      </w:pPr>
      <w:r w:rsidRPr="00065614">
        <w:rPr>
          <w:lang w:val="fr-CA"/>
        </w:rPr>
        <w:t>Une chaîne de caractères contenant  le nom de l'utilisateur, précédée de sa taille</w:t>
      </w:r>
    </w:p>
    <w:p w:rsidR="00494893" w:rsidRPr="00065614" w:rsidRDefault="00494893" w:rsidP="00065614">
      <w:pPr>
        <w:pStyle w:val="Paragraphedeliste"/>
        <w:numPr>
          <w:ilvl w:val="0"/>
          <w:numId w:val="29"/>
        </w:numPr>
        <w:suppressAutoHyphens/>
        <w:spacing w:line="100" w:lineRule="atLeast"/>
        <w:rPr>
          <w:lang w:val="fr-CA"/>
        </w:rPr>
      </w:pPr>
      <w:r w:rsidRPr="00065614">
        <w:rPr>
          <w:lang w:val="fr-CA"/>
        </w:rPr>
        <w:t>Une chaîne de caractères contenant  le mot de passe (« </w:t>
      </w:r>
      <w:proofErr w:type="spellStart"/>
      <w:r w:rsidRPr="00065614">
        <w:rPr>
          <w:lang w:val="fr-CA"/>
        </w:rPr>
        <w:t>hashé</w:t>
      </w:r>
      <w:proofErr w:type="spellEnd"/>
      <w:r w:rsidRPr="00065614">
        <w:rPr>
          <w:lang w:val="fr-CA"/>
        </w:rPr>
        <w:t> »), précédée de sa taille</w:t>
      </w:r>
    </w:p>
    <w:p w:rsidR="00494893" w:rsidRPr="00494893" w:rsidRDefault="00494893" w:rsidP="00494893">
      <w:pPr>
        <w:spacing w:line="100" w:lineRule="atLeast"/>
        <w:ind w:left="720"/>
        <w:rPr>
          <w:lang w:val="fr-CA"/>
        </w:rPr>
      </w:pPr>
    </w:p>
    <w:p w:rsidR="00494893" w:rsidRDefault="00494893" w:rsidP="00494893">
      <w:pPr>
        <w:pStyle w:val="Titre3"/>
        <w:numPr>
          <w:ilvl w:val="2"/>
          <w:numId w:val="31"/>
        </w:numPr>
        <w:suppressAutoHyphens/>
        <w:spacing w:line="100" w:lineRule="atLeast"/>
        <w:rPr>
          <w:lang w:val="fr-CA"/>
        </w:rPr>
      </w:pPr>
      <w:bookmarkStart w:id="22" w:name="_Toc348021705"/>
      <w:r>
        <w:rPr>
          <w:lang w:val="fr-CA"/>
        </w:rPr>
        <w:t>Réponse à une requête de connexion</w:t>
      </w:r>
      <w:bookmarkEnd w:id="22"/>
    </w:p>
    <w:p w:rsidR="00494893" w:rsidRDefault="00494893" w:rsidP="00494893">
      <w:pPr>
        <w:pStyle w:val="Corpsdetexte"/>
        <w:spacing w:line="100" w:lineRule="atLeast"/>
        <w:rPr>
          <w:lang w:val="fr-CA"/>
        </w:rPr>
      </w:pPr>
      <w:r>
        <w:rPr>
          <w:lang w:val="fr-CA"/>
        </w:rPr>
        <w:t>Ce paquet est émis en réponse à une requête de connexion et contient :</w:t>
      </w:r>
    </w:p>
    <w:p w:rsidR="00494893" w:rsidRDefault="00494893" w:rsidP="00065614">
      <w:pPr>
        <w:pStyle w:val="Corpsdetexte"/>
        <w:numPr>
          <w:ilvl w:val="0"/>
          <w:numId w:val="29"/>
        </w:numPr>
        <w:suppressAutoHyphens/>
        <w:spacing w:line="100" w:lineRule="atLeast"/>
        <w:rPr>
          <w:lang w:val="fr-CA"/>
        </w:rPr>
      </w:pPr>
      <w:r>
        <w:rPr>
          <w:lang w:val="fr-CA"/>
        </w:rPr>
        <w:t>Un booléen indiquant si la connexion a été acceptée</w:t>
      </w:r>
    </w:p>
    <w:p w:rsidR="00494893" w:rsidRDefault="00494893" w:rsidP="00065614">
      <w:pPr>
        <w:pStyle w:val="Corpsdetexte"/>
        <w:numPr>
          <w:ilvl w:val="0"/>
          <w:numId w:val="29"/>
        </w:numPr>
        <w:suppressAutoHyphens/>
        <w:spacing w:line="100" w:lineRule="atLeast"/>
        <w:rPr>
          <w:lang w:val="fr-CA"/>
        </w:rPr>
      </w:pPr>
      <w:r>
        <w:rPr>
          <w:lang w:val="fr-CA"/>
        </w:rPr>
        <w:t>Un entier représentant l'identifiant unique associé au nom d'utilisateur envoyé si la connexion s'est effectuée avec succès</w:t>
      </w:r>
    </w:p>
    <w:p w:rsidR="00494893" w:rsidRDefault="00494893" w:rsidP="00494893">
      <w:pPr>
        <w:pStyle w:val="Titre3"/>
        <w:numPr>
          <w:ilvl w:val="2"/>
          <w:numId w:val="31"/>
        </w:numPr>
        <w:suppressAutoHyphens/>
        <w:spacing w:line="100" w:lineRule="atLeast"/>
        <w:rPr>
          <w:lang w:val="fr-CA"/>
        </w:rPr>
      </w:pPr>
      <w:bookmarkStart w:id="23" w:name="_Toc348021706"/>
      <w:r>
        <w:rPr>
          <w:lang w:val="fr-CA"/>
        </w:rPr>
        <w:t>Envoi des parties en attente d'un joueur</w:t>
      </w:r>
      <w:bookmarkEnd w:id="23"/>
    </w:p>
    <w:p w:rsidR="00494893" w:rsidRDefault="00494893" w:rsidP="00494893">
      <w:pPr>
        <w:pStyle w:val="Corpsdetexte"/>
        <w:spacing w:line="100" w:lineRule="atLeast"/>
        <w:rPr>
          <w:lang w:val="fr-CA"/>
        </w:rPr>
      </w:pPr>
      <w:r>
        <w:rPr>
          <w:lang w:val="fr-CA"/>
        </w:rPr>
        <w:t>Le paquet qui envoie la liste des parties disponibles contient, pour chaque partie:</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Corpsdetexte"/>
        <w:numPr>
          <w:ilvl w:val="0"/>
          <w:numId w:val="29"/>
        </w:numPr>
        <w:suppressAutoHyphens/>
        <w:spacing w:line="100" w:lineRule="atLeast"/>
        <w:rPr>
          <w:lang w:val="fr-CA"/>
        </w:rPr>
      </w:pPr>
      <w:r>
        <w:rPr>
          <w:lang w:val="fr-CA"/>
        </w:rPr>
        <w:lastRenderedPageBreak/>
        <w:t>Une cha</w:t>
      </w:r>
      <w:r w:rsidR="003E1C27">
        <w:rPr>
          <w:lang w:val="fr-CA"/>
        </w:rPr>
        <w:t>îne de caractères contenant l'a</w:t>
      </w:r>
      <w:r>
        <w:rPr>
          <w:lang w:val="fr-CA"/>
        </w:rPr>
        <w:t>dresse IP du serveur hébergeant la partie, précédée de sa taille</w:t>
      </w:r>
    </w:p>
    <w:p w:rsidR="00494893" w:rsidRDefault="00494893" w:rsidP="00065614">
      <w:pPr>
        <w:pStyle w:val="Corpsdetexte"/>
        <w:numPr>
          <w:ilvl w:val="0"/>
          <w:numId w:val="29"/>
        </w:numPr>
        <w:suppressAutoHyphens/>
        <w:spacing w:line="100" w:lineRule="atLeast"/>
        <w:rPr>
          <w:lang w:val="fr-CA"/>
        </w:rPr>
      </w:pPr>
      <w:r>
        <w:rPr>
          <w:lang w:val="fr-CA"/>
        </w:rPr>
        <w:t>Un entier représentant l'identifiant unique de la partie sur le serveur</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Corpsdetexte"/>
        <w:spacing w:line="100" w:lineRule="atLeast"/>
        <w:rPr>
          <w:lang w:val="fr-CA"/>
        </w:rPr>
      </w:pPr>
      <w:r>
        <w:rPr>
          <w:lang w:val="fr-CA"/>
        </w:rPr>
        <w:t>De plus, le paquet commence avec le nombre de parties non-commencées enregistrées sur le serveur maître.</w:t>
      </w:r>
    </w:p>
    <w:p w:rsidR="00494893" w:rsidRPr="00494893" w:rsidRDefault="00494893" w:rsidP="00494893">
      <w:pPr>
        <w:pStyle w:val="Corpsdetexte"/>
        <w:spacing w:line="100" w:lineRule="atLeast"/>
        <w:rPr>
          <w:lang w:val="fr-CA"/>
        </w:rPr>
      </w:pPr>
    </w:p>
    <w:p w:rsidR="00494893" w:rsidRDefault="00494893" w:rsidP="00494893">
      <w:pPr>
        <w:pStyle w:val="Titre3"/>
        <w:numPr>
          <w:ilvl w:val="2"/>
          <w:numId w:val="31"/>
        </w:numPr>
        <w:suppressAutoHyphens/>
        <w:spacing w:line="100" w:lineRule="atLeast"/>
        <w:rPr>
          <w:lang w:val="fr-CA"/>
        </w:rPr>
      </w:pPr>
      <w:bookmarkStart w:id="24" w:name="_Toc348021707"/>
      <w:r>
        <w:rPr>
          <w:lang w:val="fr-CA"/>
        </w:rPr>
        <w:t>Envoi des terrains</w:t>
      </w:r>
      <w:bookmarkEnd w:id="24"/>
    </w:p>
    <w:p w:rsidR="00494893" w:rsidRDefault="00494893" w:rsidP="00494893">
      <w:pPr>
        <w:pStyle w:val="Corpsdetexte"/>
        <w:spacing w:line="100" w:lineRule="atLeast"/>
        <w:rPr>
          <w:lang w:val="fr-CA"/>
        </w:rPr>
      </w:pPr>
      <w:r>
        <w:rPr>
          <w:lang w:val="fr-CA"/>
        </w:rPr>
        <w:t>Le paquet qui envoie la liste des terrains contient, pour chaque terrain :</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terrain, précédée de sa taille</w:t>
      </w:r>
    </w:p>
    <w:p w:rsidR="00494893" w:rsidRPr="00494893" w:rsidRDefault="00494893" w:rsidP="00494893">
      <w:pPr>
        <w:pStyle w:val="Corpsdetexte"/>
        <w:spacing w:line="100" w:lineRule="atLeast"/>
        <w:rPr>
          <w:lang w:val="fr-CA"/>
        </w:rPr>
      </w:pPr>
      <w:r>
        <w:rPr>
          <w:lang w:val="fr-CA"/>
        </w:rPr>
        <w:t>De plus, le paquet commence avec le nombre de terrains contenus dans la liste envoyée.</w:t>
      </w:r>
    </w:p>
    <w:p w:rsidR="00494893" w:rsidRPr="00494893" w:rsidRDefault="00494893" w:rsidP="00494893">
      <w:pPr>
        <w:pStyle w:val="Corpsdetexte"/>
        <w:spacing w:line="100" w:lineRule="atLeast"/>
        <w:rPr>
          <w:lang w:val="fr-CA"/>
        </w:rPr>
      </w:pPr>
    </w:p>
    <w:p w:rsidR="00494893" w:rsidRDefault="00494893" w:rsidP="00494893">
      <w:pPr>
        <w:pStyle w:val="Titre3"/>
        <w:numPr>
          <w:ilvl w:val="2"/>
          <w:numId w:val="31"/>
        </w:numPr>
        <w:suppressAutoHyphens/>
        <w:spacing w:line="100" w:lineRule="atLeast"/>
        <w:rPr>
          <w:lang w:val="fr-CA"/>
        </w:rPr>
      </w:pPr>
      <w:bookmarkStart w:id="25" w:name="_Toc348021708"/>
      <w:r>
        <w:rPr>
          <w:lang w:val="fr-CA"/>
        </w:rPr>
        <w:t>Enregistrement d'une partie</w:t>
      </w:r>
      <w:bookmarkEnd w:id="25"/>
    </w:p>
    <w:p w:rsidR="00494893" w:rsidRDefault="00494893" w:rsidP="00494893">
      <w:pPr>
        <w:pStyle w:val="Corpsdetexte"/>
        <w:spacing w:line="100" w:lineRule="atLeast"/>
        <w:rPr>
          <w:lang w:val="fr-CA"/>
        </w:rPr>
      </w:pPr>
      <w:r>
        <w:rPr>
          <w:lang w:val="fr-CA"/>
        </w:rPr>
        <w:t>Le paquet servant à enregistrer une partie contient :</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de la partie, précédée de sa taille</w:t>
      </w:r>
    </w:p>
    <w:p w:rsidR="00494893" w:rsidRDefault="00494893" w:rsidP="00065614">
      <w:pPr>
        <w:pStyle w:val="Corpsdetexte"/>
        <w:numPr>
          <w:ilvl w:val="0"/>
          <w:numId w:val="29"/>
        </w:numPr>
        <w:suppressAutoHyphens/>
        <w:spacing w:line="100" w:lineRule="atLeast"/>
        <w:rPr>
          <w:lang w:val="fr-CA"/>
        </w:rPr>
      </w:pPr>
      <w:r>
        <w:rPr>
          <w:lang w:val="fr-CA"/>
        </w:rPr>
        <w:t>Une cha</w:t>
      </w:r>
      <w:r w:rsidR="003E1C27">
        <w:rPr>
          <w:lang w:val="fr-CA"/>
        </w:rPr>
        <w:t>îne de caractères contenant l'a</w:t>
      </w:r>
      <w:r>
        <w:rPr>
          <w:lang w:val="fr-CA"/>
        </w:rPr>
        <w:t>dresse IP du serveur hébergeant la partie, précédée de sa taille</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joueur qui a créé la partie, précédée de sa taille</w:t>
      </w:r>
    </w:p>
    <w:p w:rsidR="00494893" w:rsidRP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terrain associé à la partie, précédée de sa taille</w:t>
      </w:r>
    </w:p>
    <w:p w:rsidR="00494893" w:rsidRPr="00494893" w:rsidRDefault="00494893" w:rsidP="00494893">
      <w:pPr>
        <w:pStyle w:val="Corpsdetexte"/>
        <w:spacing w:line="100" w:lineRule="atLeast"/>
        <w:ind w:left="0"/>
        <w:rPr>
          <w:lang w:val="fr-CA"/>
        </w:rPr>
      </w:pPr>
    </w:p>
    <w:p w:rsidR="00494893" w:rsidRDefault="00494893" w:rsidP="00494893">
      <w:pPr>
        <w:pStyle w:val="Titre3"/>
        <w:numPr>
          <w:ilvl w:val="2"/>
          <w:numId w:val="31"/>
        </w:numPr>
        <w:suppressAutoHyphens/>
        <w:spacing w:line="100" w:lineRule="atLeast"/>
        <w:rPr>
          <w:lang w:val="fr-CA"/>
        </w:rPr>
      </w:pPr>
      <w:bookmarkStart w:id="26" w:name="_Toc348021709"/>
      <w:r>
        <w:rPr>
          <w:lang w:val="fr-CA"/>
        </w:rPr>
        <w:t>Résultats de la partie</w:t>
      </w:r>
      <w:bookmarkEnd w:id="26"/>
    </w:p>
    <w:p w:rsidR="00494893" w:rsidRDefault="00494893" w:rsidP="00494893">
      <w:pPr>
        <w:pStyle w:val="Corpsdetexte"/>
        <w:spacing w:line="100" w:lineRule="atLeast"/>
        <w:rPr>
          <w:lang w:val="fr-CA"/>
        </w:rPr>
      </w:pPr>
      <w:r>
        <w:rPr>
          <w:lang w:val="fr-CA"/>
        </w:rPr>
        <w:t>Le paquet envoyant le résul</w:t>
      </w:r>
      <w:r w:rsidR="003E1C27">
        <w:rPr>
          <w:lang w:val="fr-CA"/>
        </w:rPr>
        <w:t>t</w:t>
      </w:r>
      <w:r>
        <w:rPr>
          <w:lang w:val="fr-CA"/>
        </w:rPr>
        <w:t>at de la partie contient :</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d'un des joueurs, précédée de sa taille</w:t>
      </w:r>
    </w:p>
    <w:p w:rsidR="00494893" w:rsidRDefault="00494893" w:rsidP="00065614">
      <w:pPr>
        <w:pStyle w:val="Corpsdetexte"/>
        <w:numPr>
          <w:ilvl w:val="0"/>
          <w:numId w:val="29"/>
        </w:numPr>
        <w:suppressAutoHyphens/>
        <w:spacing w:line="100" w:lineRule="atLeast"/>
        <w:rPr>
          <w:lang w:val="fr-CA"/>
        </w:rPr>
      </w:pPr>
      <w:r>
        <w:rPr>
          <w:lang w:val="fr-CA"/>
        </w:rPr>
        <w:t>Un entier représentant le pointage du joueur</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de l'autre joueur, précédée de sa taille</w:t>
      </w:r>
    </w:p>
    <w:p w:rsidR="00494893" w:rsidRPr="00494893" w:rsidRDefault="00494893" w:rsidP="00065614">
      <w:pPr>
        <w:pStyle w:val="Corpsdetexte"/>
        <w:numPr>
          <w:ilvl w:val="0"/>
          <w:numId w:val="29"/>
        </w:numPr>
        <w:suppressAutoHyphens/>
        <w:spacing w:line="100" w:lineRule="atLeast"/>
        <w:rPr>
          <w:lang w:val="fr-CA"/>
        </w:rPr>
      </w:pPr>
      <w:r>
        <w:rPr>
          <w:lang w:val="fr-CA"/>
        </w:rPr>
        <w:t>Un entier représentant le pointage du joueur</w:t>
      </w:r>
    </w:p>
    <w:p w:rsidR="00494893" w:rsidRPr="00494893" w:rsidRDefault="00494893" w:rsidP="00494893">
      <w:pPr>
        <w:pStyle w:val="Corpsdetexte"/>
        <w:spacing w:line="100" w:lineRule="atLeast"/>
        <w:rPr>
          <w:lang w:val="fr-CA"/>
        </w:rPr>
      </w:pPr>
    </w:p>
    <w:p w:rsidR="00494893" w:rsidRDefault="00494893" w:rsidP="00494893">
      <w:pPr>
        <w:pStyle w:val="Titre3"/>
        <w:numPr>
          <w:ilvl w:val="2"/>
          <w:numId w:val="31"/>
        </w:numPr>
        <w:suppressAutoHyphens/>
        <w:spacing w:line="100" w:lineRule="atLeast"/>
        <w:rPr>
          <w:lang w:val="fr-CA"/>
        </w:rPr>
      </w:pPr>
      <w:bookmarkStart w:id="27" w:name="_Toc348021710"/>
      <w:r>
        <w:rPr>
          <w:lang w:val="fr-CA"/>
        </w:rPr>
        <w:t>Message de clavardage</w:t>
      </w:r>
      <w:bookmarkEnd w:id="27"/>
    </w:p>
    <w:p w:rsidR="00494893" w:rsidRDefault="00494893" w:rsidP="00494893">
      <w:pPr>
        <w:pStyle w:val="Corpsdetexte"/>
        <w:spacing w:line="100" w:lineRule="atLeast"/>
        <w:rPr>
          <w:lang w:val="fr-CA"/>
        </w:rPr>
      </w:pPr>
      <w:r>
        <w:rPr>
          <w:lang w:val="fr-CA"/>
        </w:rPr>
        <w:t>Le</w:t>
      </w:r>
      <w:r w:rsidR="00D96EA1">
        <w:rPr>
          <w:lang w:val="fr-CA"/>
        </w:rPr>
        <w:t xml:space="preserve"> paquet </w:t>
      </w:r>
      <w:r w:rsidR="00A24E32">
        <w:rPr>
          <w:lang w:val="fr-CA"/>
        </w:rPr>
        <w:t>pour transmettre un message de clavardage</w:t>
      </w:r>
      <w:r>
        <w:rPr>
          <w:lang w:val="fr-CA"/>
        </w:rPr>
        <w:t xml:space="preserve"> contient :</w:t>
      </w:r>
    </w:p>
    <w:p w:rsidR="00494893" w:rsidRDefault="00494893" w:rsidP="00065614">
      <w:pPr>
        <w:pStyle w:val="Corpsdetexte"/>
        <w:numPr>
          <w:ilvl w:val="0"/>
          <w:numId w:val="29"/>
        </w:numPr>
        <w:suppressAutoHyphens/>
        <w:spacing w:line="100" w:lineRule="atLeast"/>
        <w:rPr>
          <w:lang w:val="fr-CA"/>
        </w:rPr>
      </w:pPr>
      <w:r>
        <w:rPr>
          <w:lang w:val="fr-CA"/>
        </w:rPr>
        <w:t xml:space="preserve">Une chaîne de caractères </w:t>
      </w:r>
      <w:r w:rsidR="00931023">
        <w:rPr>
          <w:lang w:val="fr-CA"/>
        </w:rPr>
        <w:t>qui contient le message à envoyer</w:t>
      </w:r>
      <w:r>
        <w:rPr>
          <w:lang w:val="fr-CA"/>
        </w:rPr>
        <w:t>, précédée de sa taille</w:t>
      </w:r>
    </w:p>
    <w:p w:rsidR="00494893" w:rsidRDefault="00494893" w:rsidP="00065614">
      <w:pPr>
        <w:pStyle w:val="Corpsdetexte"/>
        <w:numPr>
          <w:ilvl w:val="0"/>
          <w:numId w:val="29"/>
        </w:numPr>
        <w:suppressAutoHyphens/>
        <w:spacing w:line="100" w:lineRule="atLeast"/>
        <w:rPr>
          <w:lang w:val="fr-CA"/>
        </w:rPr>
      </w:pPr>
      <w:r>
        <w:rPr>
          <w:lang w:val="fr-CA"/>
        </w:rPr>
        <w:t>Un boolée</w:t>
      </w:r>
      <w:r w:rsidR="003E1C27">
        <w:rPr>
          <w:lang w:val="fr-CA"/>
        </w:rPr>
        <w:t>n qui indique si le paquet s'ad</w:t>
      </w:r>
      <w:r>
        <w:rPr>
          <w:lang w:val="fr-CA"/>
        </w:rPr>
        <w:t>resse à un groupe ou non</w:t>
      </w:r>
    </w:p>
    <w:p w:rsidR="00494893" w:rsidRDefault="00494893" w:rsidP="00065614">
      <w:pPr>
        <w:pStyle w:val="Corpsdetexte"/>
        <w:numPr>
          <w:ilvl w:val="0"/>
          <w:numId w:val="29"/>
        </w:numPr>
        <w:suppressAutoHyphens/>
        <w:spacing w:line="100" w:lineRule="atLeast"/>
        <w:rPr>
          <w:lang w:val="fr-CA"/>
        </w:rPr>
      </w:pPr>
      <w:r>
        <w:rPr>
          <w:lang w:val="fr-CA"/>
        </w:rPr>
        <w:t xml:space="preserve">Une chaîne de caractères qui contient le </w:t>
      </w:r>
      <w:r w:rsidR="003E1C27">
        <w:rPr>
          <w:lang w:val="fr-CA"/>
        </w:rPr>
        <w:t>nom du groupe, ou le nom du joue</w:t>
      </w:r>
      <w:r>
        <w:rPr>
          <w:lang w:val="fr-CA"/>
        </w:rPr>
        <w:t>ur à qui le message est destiné (dépend de la valeur du booléen), précédée de sa taille.</w:t>
      </w:r>
    </w:p>
    <w:p w:rsidR="0073026B" w:rsidRDefault="0073026B" w:rsidP="0073026B">
      <w:pPr>
        <w:pStyle w:val="Corpsdetexte"/>
        <w:numPr>
          <w:ilvl w:val="0"/>
          <w:numId w:val="29"/>
        </w:numPr>
        <w:suppressAutoHyphens/>
        <w:spacing w:line="100" w:lineRule="atLeast"/>
        <w:rPr>
          <w:lang w:val="fr-CA"/>
        </w:rPr>
      </w:pPr>
      <w:r>
        <w:rPr>
          <w:lang w:val="fr-CA"/>
        </w:rPr>
        <w:t>Une chaîne de caractères qui contient le nom du joueur qui a envoyé, précédée de sa taille.</w:t>
      </w:r>
    </w:p>
    <w:p w:rsidR="00494893" w:rsidRPr="0073026B" w:rsidRDefault="00494893" w:rsidP="00494893">
      <w:pPr>
        <w:pStyle w:val="Corpsdetexte"/>
        <w:spacing w:line="100" w:lineRule="atLeast"/>
        <w:rPr>
          <w:lang w:val="fr-CA"/>
        </w:rPr>
      </w:pPr>
    </w:p>
    <w:p w:rsidR="00494893" w:rsidRDefault="00494893" w:rsidP="00494893">
      <w:pPr>
        <w:pStyle w:val="Titre3"/>
        <w:numPr>
          <w:ilvl w:val="2"/>
          <w:numId w:val="31"/>
        </w:numPr>
        <w:suppressAutoHyphens/>
        <w:spacing w:line="100" w:lineRule="atLeast"/>
        <w:rPr>
          <w:lang w:val="fr-CA"/>
        </w:rPr>
      </w:pPr>
      <w:bookmarkStart w:id="28" w:name="_Toc348021711"/>
      <w:r>
        <w:rPr>
          <w:lang w:val="fr-CA"/>
        </w:rPr>
        <w:t>Statut utilisateur</w:t>
      </w:r>
      <w:bookmarkEnd w:id="28"/>
    </w:p>
    <w:p w:rsidR="00494893" w:rsidRDefault="00494893" w:rsidP="00494893">
      <w:pPr>
        <w:pStyle w:val="Corpsdetexte"/>
        <w:spacing w:line="100" w:lineRule="atLeast"/>
        <w:rPr>
          <w:lang w:val="fr-CA"/>
        </w:rPr>
      </w:pPr>
      <w:r>
        <w:rPr>
          <w:lang w:val="fr-CA"/>
        </w:rPr>
        <w:t>Ce paquet contient :</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un nom d'utilisateur, précédée de sa taille</w:t>
      </w:r>
    </w:p>
    <w:p w:rsidR="00494893" w:rsidRPr="00494893" w:rsidRDefault="00494893" w:rsidP="00065614">
      <w:pPr>
        <w:pStyle w:val="Corpsdetexte"/>
        <w:numPr>
          <w:ilvl w:val="0"/>
          <w:numId w:val="29"/>
        </w:numPr>
        <w:suppressAutoHyphens/>
        <w:spacing w:line="100" w:lineRule="atLeast"/>
        <w:rPr>
          <w:lang w:val="fr-CA"/>
        </w:rPr>
      </w:pPr>
      <w:r>
        <w:rPr>
          <w:lang w:val="fr-CA"/>
        </w:rPr>
        <w:lastRenderedPageBreak/>
        <w:t>Un entier indiquant son statut de connexion</w:t>
      </w:r>
    </w:p>
    <w:p w:rsidR="00494893" w:rsidRPr="00494893" w:rsidRDefault="00494893" w:rsidP="00494893">
      <w:pPr>
        <w:pStyle w:val="Corpsdetexte"/>
        <w:spacing w:line="100" w:lineRule="atLeast"/>
        <w:rPr>
          <w:lang w:val="fr-CA"/>
        </w:rPr>
      </w:pPr>
    </w:p>
    <w:p w:rsidR="00494893" w:rsidRDefault="00494893" w:rsidP="00494893">
      <w:pPr>
        <w:pStyle w:val="Titre2"/>
        <w:numPr>
          <w:ilvl w:val="1"/>
          <w:numId w:val="31"/>
        </w:numPr>
        <w:suppressAutoHyphens/>
        <w:spacing w:line="100" w:lineRule="atLeast"/>
      </w:pPr>
      <w:bookmarkStart w:id="29" w:name="_Toc348021712"/>
      <w:r>
        <w:rPr>
          <w:lang w:val="fr-CA"/>
        </w:rPr>
        <w:t>Paquets du serveur de jeu</w:t>
      </w:r>
      <w:bookmarkEnd w:id="29"/>
    </w:p>
    <w:p w:rsidR="00494893" w:rsidRDefault="00494893" w:rsidP="00494893">
      <w:pPr>
        <w:pStyle w:val="Corpsdetexte"/>
        <w:spacing w:line="100" w:lineRule="atLeast"/>
      </w:pPr>
    </w:p>
    <w:p w:rsidR="00494893" w:rsidRDefault="00494893" w:rsidP="00494893">
      <w:pPr>
        <w:pStyle w:val="Titre3"/>
        <w:numPr>
          <w:ilvl w:val="2"/>
          <w:numId w:val="31"/>
        </w:numPr>
        <w:suppressAutoHyphens/>
        <w:spacing w:line="100" w:lineRule="atLeast"/>
        <w:rPr>
          <w:lang w:val="fr-CA"/>
        </w:rPr>
      </w:pPr>
      <w:bookmarkStart w:id="30" w:name="_Toc348021713"/>
      <w:r>
        <w:rPr>
          <w:lang w:val="fr-CA"/>
        </w:rPr>
        <w:t>Maillet</w:t>
      </w:r>
      <w:bookmarkEnd w:id="30"/>
    </w:p>
    <w:p w:rsidR="00494893" w:rsidRDefault="00494893" w:rsidP="00494893">
      <w:pPr>
        <w:pStyle w:val="Corpsdetexte"/>
        <w:spacing w:line="100" w:lineRule="atLeast"/>
        <w:rPr>
          <w:lang w:val="fr-CA"/>
        </w:rPr>
      </w:pPr>
      <w:r>
        <w:rPr>
          <w:lang w:val="fr-CA"/>
        </w:rPr>
        <w:t>Le paquet permettant d'envoyer les déplacements du maillet contient :</w:t>
      </w:r>
    </w:p>
    <w:p w:rsidR="00494893" w:rsidRDefault="00494893" w:rsidP="00065614">
      <w:pPr>
        <w:pStyle w:val="Corpsdetexte"/>
        <w:numPr>
          <w:ilvl w:val="0"/>
          <w:numId w:val="29"/>
        </w:numPr>
        <w:suppressAutoHyphens/>
        <w:spacing w:line="100" w:lineRule="atLeast"/>
        <w:rPr>
          <w:lang w:val="fr-CA"/>
        </w:rPr>
      </w:pPr>
      <w:r>
        <w:rPr>
          <w:lang w:val="fr-CA"/>
        </w:rPr>
        <w:t>Un entier qui représente l'identifiant pour déterminer à quel joueur le maillet appartient</w:t>
      </w:r>
    </w:p>
    <w:p w:rsidR="00494893" w:rsidRDefault="00494893" w:rsidP="00065614">
      <w:pPr>
        <w:pStyle w:val="Corpsdetexte"/>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actuelle du maillet</w:t>
      </w:r>
    </w:p>
    <w:p w:rsidR="00494893" w:rsidRPr="00494893" w:rsidRDefault="00494893" w:rsidP="00065614">
      <w:pPr>
        <w:pStyle w:val="Corpsdetexte"/>
        <w:numPr>
          <w:ilvl w:val="0"/>
          <w:numId w:val="29"/>
        </w:numPr>
        <w:suppressAutoHyphens/>
        <w:spacing w:line="100" w:lineRule="atLeast"/>
        <w:rPr>
          <w:lang w:val="fr-CA"/>
        </w:rPr>
      </w:pPr>
      <w:r>
        <w:rPr>
          <w:lang w:val="fr-CA"/>
        </w:rPr>
        <w:t>Deux entiers qui représentent la position (</w:t>
      </w:r>
      <w:proofErr w:type="spellStart"/>
      <w:r>
        <w:rPr>
          <w:lang w:val="fr-CA"/>
        </w:rPr>
        <w:t>x</w:t>
      </w:r>
      <w:proofErr w:type="gramStart"/>
      <w:r>
        <w:rPr>
          <w:lang w:val="fr-CA"/>
        </w:rPr>
        <w:t>,y</w:t>
      </w:r>
      <w:proofErr w:type="spellEnd"/>
      <w:proofErr w:type="gramEnd"/>
      <w:r>
        <w:rPr>
          <w:lang w:val="fr-CA"/>
        </w:rPr>
        <w:t>) désirée du maillet</w:t>
      </w:r>
    </w:p>
    <w:p w:rsidR="00494893" w:rsidRPr="00494893" w:rsidRDefault="00494893" w:rsidP="00494893">
      <w:pPr>
        <w:pStyle w:val="Corpsdetexte"/>
        <w:spacing w:line="100" w:lineRule="atLeast"/>
        <w:ind w:left="0"/>
        <w:rPr>
          <w:lang w:val="fr-CA"/>
        </w:rPr>
      </w:pPr>
    </w:p>
    <w:p w:rsidR="00494893" w:rsidRDefault="00494893" w:rsidP="00494893">
      <w:pPr>
        <w:pStyle w:val="Titre3"/>
        <w:numPr>
          <w:ilvl w:val="2"/>
          <w:numId w:val="31"/>
        </w:numPr>
        <w:suppressAutoHyphens/>
        <w:spacing w:line="100" w:lineRule="atLeast"/>
        <w:rPr>
          <w:lang w:val="fr-CA"/>
        </w:rPr>
      </w:pPr>
      <w:bookmarkStart w:id="31" w:name="_Toc348021714"/>
      <w:r>
        <w:rPr>
          <w:lang w:val="fr-CA"/>
        </w:rPr>
        <w:t>Rondelle</w:t>
      </w:r>
      <w:bookmarkEnd w:id="31"/>
    </w:p>
    <w:p w:rsidR="00494893" w:rsidRDefault="00494893" w:rsidP="00494893">
      <w:pPr>
        <w:pStyle w:val="Corpsdetexte"/>
        <w:spacing w:line="100" w:lineRule="atLeast"/>
        <w:rPr>
          <w:lang w:val="fr-CA"/>
        </w:rPr>
      </w:pPr>
      <w:r>
        <w:rPr>
          <w:lang w:val="fr-CA"/>
        </w:rPr>
        <w:t>Le paquet permettant d'envoyer les déplacements de la rondelle contient:</w:t>
      </w:r>
    </w:p>
    <w:p w:rsidR="00494893" w:rsidRDefault="00494893" w:rsidP="00065614">
      <w:pPr>
        <w:pStyle w:val="Corpsdetexte"/>
        <w:numPr>
          <w:ilvl w:val="0"/>
          <w:numId w:val="29"/>
        </w:numPr>
        <w:suppressAutoHyphens/>
        <w:spacing w:line="100" w:lineRule="atLeast"/>
        <w:rPr>
          <w:lang w:val="fr-CA"/>
        </w:rPr>
      </w:pPr>
      <w:r>
        <w:rPr>
          <w:lang w:val="fr-CA"/>
        </w:rPr>
        <w:t>Deux entiers représentant la position (</w:t>
      </w:r>
      <w:proofErr w:type="spellStart"/>
      <w:r>
        <w:rPr>
          <w:lang w:val="fr-CA"/>
        </w:rPr>
        <w:t>x</w:t>
      </w:r>
      <w:proofErr w:type="gramStart"/>
      <w:r>
        <w:rPr>
          <w:lang w:val="fr-CA"/>
        </w:rPr>
        <w:t>,y</w:t>
      </w:r>
      <w:proofErr w:type="spellEnd"/>
      <w:proofErr w:type="gramEnd"/>
      <w:r>
        <w:rPr>
          <w:lang w:val="fr-CA"/>
        </w:rPr>
        <w:t>) de la rondelle</w:t>
      </w:r>
    </w:p>
    <w:p w:rsidR="00494893" w:rsidRDefault="00494893" w:rsidP="00065614">
      <w:pPr>
        <w:pStyle w:val="Corpsdetexte"/>
        <w:numPr>
          <w:ilvl w:val="0"/>
          <w:numId w:val="29"/>
        </w:numPr>
        <w:suppressAutoHyphens/>
        <w:spacing w:line="100" w:lineRule="atLeast"/>
        <w:rPr>
          <w:lang w:val="fr-CA"/>
        </w:rPr>
      </w:pPr>
      <w:r>
        <w:rPr>
          <w:lang w:val="fr-CA"/>
        </w:rPr>
        <w:t>Un entier</w:t>
      </w:r>
      <w:r w:rsidR="008D5041">
        <w:rPr>
          <w:lang w:val="fr-CA"/>
        </w:rPr>
        <w:t>?</w:t>
      </w:r>
      <w:r>
        <w:rPr>
          <w:lang w:val="fr-CA"/>
        </w:rPr>
        <w:t xml:space="preserve"> représentant la vitesse angulaire de la rondelle</w:t>
      </w:r>
    </w:p>
    <w:p w:rsidR="00494893" w:rsidRPr="00494893" w:rsidRDefault="00494893" w:rsidP="00065614">
      <w:pPr>
        <w:pStyle w:val="Corpsdetexte"/>
        <w:numPr>
          <w:ilvl w:val="0"/>
          <w:numId w:val="29"/>
        </w:numPr>
        <w:suppressAutoHyphens/>
        <w:spacing w:line="100" w:lineRule="atLeast"/>
        <w:rPr>
          <w:lang w:val="fr-CA"/>
        </w:rPr>
      </w:pPr>
      <w:r>
        <w:rPr>
          <w:lang w:val="fr-CA"/>
        </w:rPr>
        <w:t>Un entier</w:t>
      </w:r>
      <w:r w:rsidR="008D5041">
        <w:rPr>
          <w:lang w:val="fr-CA"/>
        </w:rPr>
        <w:t>?</w:t>
      </w:r>
      <w:r>
        <w:rPr>
          <w:lang w:val="fr-CA"/>
        </w:rPr>
        <w:t xml:space="preserve"> représentant la vélocité de la rondelle</w:t>
      </w:r>
    </w:p>
    <w:p w:rsidR="00494893" w:rsidRPr="00494893" w:rsidRDefault="00494893" w:rsidP="00494893">
      <w:pPr>
        <w:pStyle w:val="Corpsdetexte"/>
        <w:spacing w:line="100" w:lineRule="atLeast"/>
        <w:ind w:left="0"/>
        <w:rPr>
          <w:lang w:val="fr-CA"/>
        </w:rPr>
      </w:pPr>
    </w:p>
    <w:p w:rsidR="00494893" w:rsidRDefault="00494893" w:rsidP="00494893">
      <w:pPr>
        <w:pStyle w:val="Titre3"/>
        <w:numPr>
          <w:ilvl w:val="2"/>
          <w:numId w:val="31"/>
        </w:numPr>
        <w:suppressAutoHyphens/>
        <w:spacing w:line="100" w:lineRule="atLeast"/>
        <w:rPr>
          <w:lang w:val="fr-CA"/>
        </w:rPr>
      </w:pPr>
      <w:bookmarkStart w:id="32" w:name="_Toc348021715"/>
      <w:r>
        <w:rPr>
          <w:lang w:val="fr-CA"/>
        </w:rPr>
        <w:t>Rejoindre une partie</w:t>
      </w:r>
      <w:bookmarkEnd w:id="32"/>
    </w:p>
    <w:p w:rsidR="00494893" w:rsidRDefault="00494893" w:rsidP="00494893">
      <w:pPr>
        <w:pStyle w:val="Corpsdetexte"/>
        <w:spacing w:line="100" w:lineRule="atLeast"/>
        <w:rPr>
          <w:lang w:val="fr-CA"/>
        </w:rPr>
      </w:pPr>
      <w:r>
        <w:rPr>
          <w:lang w:val="fr-CA"/>
        </w:rPr>
        <w:t>Le paquet permettant de rejoindre une partie contient :</w:t>
      </w:r>
    </w:p>
    <w:p w:rsidR="00494893" w:rsidRDefault="00494893" w:rsidP="00065614">
      <w:pPr>
        <w:pStyle w:val="Corpsdetexte"/>
        <w:numPr>
          <w:ilvl w:val="0"/>
          <w:numId w:val="29"/>
        </w:numPr>
        <w:suppressAutoHyphens/>
        <w:spacing w:line="100" w:lineRule="atLeast"/>
        <w:rPr>
          <w:lang w:val="fr-CA"/>
        </w:rPr>
      </w:pPr>
      <w:r>
        <w:rPr>
          <w:lang w:val="fr-CA"/>
        </w:rPr>
        <w:t>Une chaîne de caractères contenant le nom du joueur qui a rejoint la partie, précédée de sa taille</w:t>
      </w:r>
    </w:p>
    <w:p w:rsidR="00494893" w:rsidRPr="00494893" w:rsidRDefault="00494893" w:rsidP="00065614">
      <w:pPr>
        <w:pStyle w:val="Corpsdetexte"/>
        <w:numPr>
          <w:ilvl w:val="0"/>
          <w:numId w:val="29"/>
        </w:numPr>
        <w:suppressAutoHyphens/>
        <w:spacing w:line="100" w:lineRule="atLeast"/>
        <w:rPr>
          <w:lang w:val="fr-CA"/>
        </w:rPr>
      </w:pPr>
      <w:r>
        <w:rPr>
          <w:lang w:val="fr-CA"/>
        </w:rPr>
        <w:t>Une chaî</w:t>
      </w:r>
      <w:r w:rsidR="00E81095">
        <w:rPr>
          <w:lang w:val="fr-CA"/>
        </w:rPr>
        <w:t>ne de caractères contenant l'ad</w:t>
      </w:r>
      <w:r>
        <w:rPr>
          <w:lang w:val="fr-CA"/>
        </w:rPr>
        <w:t>resse IP du joueur qui a rejoint la partie, précédée de sa taille</w:t>
      </w:r>
    </w:p>
    <w:p w:rsidR="00494893" w:rsidRPr="00494893" w:rsidRDefault="00494893" w:rsidP="00494893">
      <w:pPr>
        <w:pStyle w:val="Corpsdetexte"/>
        <w:spacing w:line="100" w:lineRule="atLeast"/>
        <w:ind w:left="0"/>
        <w:rPr>
          <w:lang w:val="fr-CA"/>
        </w:rPr>
      </w:pPr>
    </w:p>
    <w:p w:rsidR="00494893" w:rsidRDefault="00494893" w:rsidP="00494893">
      <w:pPr>
        <w:pStyle w:val="Titre3"/>
        <w:numPr>
          <w:ilvl w:val="2"/>
          <w:numId w:val="31"/>
        </w:numPr>
        <w:suppressAutoHyphens/>
        <w:spacing w:line="100" w:lineRule="atLeast"/>
        <w:rPr>
          <w:lang w:val="fr-CA"/>
        </w:rPr>
      </w:pPr>
      <w:bookmarkStart w:id="33" w:name="_Toc348021716"/>
      <w:r>
        <w:rPr>
          <w:lang w:val="fr-CA"/>
        </w:rPr>
        <w:t>Paquets déjà définis pour le serveur maître</w:t>
      </w:r>
      <w:bookmarkEnd w:id="33"/>
    </w:p>
    <w:p w:rsidR="00494893" w:rsidRDefault="00494893" w:rsidP="00494893">
      <w:pPr>
        <w:pStyle w:val="Corpsdetexte"/>
        <w:spacing w:line="100" w:lineRule="atLeast"/>
        <w:rPr>
          <w:lang w:val="fr-CA"/>
        </w:rPr>
      </w:pPr>
      <w:r>
        <w:rPr>
          <w:lang w:val="fr-CA"/>
        </w:rPr>
        <w:t>Les paquets suivant sont réutilisés dans le serveur de jeu :</w:t>
      </w:r>
    </w:p>
    <w:p w:rsidR="00494893" w:rsidRDefault="00494893" w:rsidP="00065614">
      <w:pPr>
        <w:pStyle w:val="Corpsdetexte"/>
        <w:numPr>
          <w:ilvl w:val="0"/>
          <w:numId w:val="29"/>
        </w:numPr>
        <w:suppressAutoHyphens/>
        <w:spacing w:line="100" w:lineRule="atLeast"/>
        <w:rPr>
          <w:lang w:val="fr-CA"/>
        </w:rPr>
      </w:pPr>
      <w:r>
        <w:rPr>
          <w:lang w:val="fr-CA"/>
        </w:rPr>
        <w:t>Paquet de type événements (3.2.2)</w:t>
      </w:r>
    </w:p>
    <w:p w:rsidR="00494893" w:rsidRDefault="00494893" w:rsidP="00065614">
      <w:pPr>
        <w:pStyle w:val="Corpsdetexte"/>
        <w:numPr>
          <w:ilvl w:val="0"/>
          <w:numId w:val="29"/>
        </w:numPr>
        <w:suppressAutoHyphens/>
        <w:spacing w:line="100" w:lineRule="atLeast"/>
        <w:rPr>
          <w:lang w:val="fr-CA"/>
        </w:rPr>
      </w:pPr>
      <w:r>
        <w:rPr>
          <w:lang w:val="fr-CA"/>
        </w:rPr>
        <w:t>Paquet de type enregistrement d'une partie (3.2.7)</w:t>
      </w:r>
    </w:p>
    <w:p w:rsidR="00494893" w:rsidRDefault="00494893" w:rsidP="00065614">
      <w:pPr>
        <w:pStyle w:val="Corpsdetexte"/>
        <w:numPr>
          <w:ilvl w:val="0"/>
          <w:numId w:val="29"/>
        </w:numPr>
        <w:suppressAutoHyphens/>
        <w:spacing w:line="100" w:lineRule="atLeast"/>
        <w:rPr>
          <w:lang w:val="fr-CA"/>
        </w:rPr>
      </w:pPr>
      <w:r>
        <w:rPr>
          <w:lang w:val="fr-CA"/>
        </w:rPr>
        <w:t>Paquet de type résultats de la partie (3.2.8)</w:t>
      </w:r>
    </w:p>
    <w:p w:rsidR="00494893" w:rsidRDefault="00494893" w:rsidP="00065614">
      <w:pPr>
        <w:pStyle w:val="Corpsdetexte"/>
        <w:numPr>
          <w:ilvl w:val="0"/>
          <w:numId w:val="29"/>
        </w:numPr>
        <w:suppressAutoHyphens/>
        <w:spacing w:line="100" w:lineRule="atLeast"/>
        <w:rPr>
          <w:lang w:val="fr-CA"/>
        </w:rPr>
      </w:pPr>
      <w:r>
        <w:rPr>
          <w:lang w:val="fr-CA"/>
        </w:rPr>
        <w:t>Paquet de type message de clavardage (3.2.9)</w:t>
      </w:r>
    </w:p>
    <w:p w:rsidR="00494893" w:rsidRPr="00494893" w:rsidRDefault="00494893" w:rsidP="00065614">
      <w:pPr>
        <w:pStyle w:val="Corpsdetexte"/>
        <w:numPr>
          <w:ilvl w:val="0"/>
          <w:numId w:val="29"/>
        </w:numPr>
        <w:suppressAutoHyphens/>
        <w:spacing w:line="100" w:lineRule="atLeast"/>
        <w:rPr>
          <w:lang w:val="fr-CA"/>
        </w:rPr>
      </w:pPr>
      <w:r>
        <w:rPr>
          <w:lang w:val="fr-CA"/>
        </w:rPr>
        <w:t>Paquet de type statut d'utilisateur (3.2.10)</w:t>
      </w:r>
    </w:p>
    <w:p w:rsidR="00494893" w:rsidRPr="00494893" w:rsidRDefault="00494893" w:rsidP="00494893">
      <w:pPr>
        <w:pStyle w:val="Corpsdetexte"/>
        <w:spacing w:line="100" w:lineRule="atLeast"/>
        <w:ind w:left="0"/>
        <w:rPr>
          <w:lang w:val="fr-CA"/>
        </w:rPr>
      </w:pPr>
    </w:p>
    <w:p w:rsidR="00494893" w:rsidRDefault="00494893" w:rsidP="00494893">
      <w:pPr>
        <w:pStyle w:val="Titre2"/>
        <w:numPr>
          <w:ilvl w:val="1"/>
          <w:numId w:val="31"/>
        </w:numPr>
        <w:suppressAutoHyphens/>
        <w:spacing w:line="100" w:lineRule="atLeast"/>
        <w:rPr>
          <w:lang w:val="fr-CA"/>
        </w:rPr>
      </w:pPr>
      <w:bookmarkStart w:id="34" w:name="_Toc348021717"/>
      <w:r>
        <w:rPr>
          <w:lang w:val="fr-CA"/>
        </w:rPr>
        <w:t>Paquets du client lourd</w:t>
      </w:r>
      <w:bookmarkEnd w:id="34"/>
    </w:p>
    <w:p w:rsidR="00494893" w:rsidRDefault="00494893" w:rsidP="00494893">
      <w:pPr>
        <w:pStyle w:val="Corpsdetexte"/>
        <w:spacing w:line="100" w:lineRule="atLeast"/>
        <w:rPr>
          <w:lang w:val="fr-CA"/>
        </w:rPr>
      </w:pPr>
      <w:r>
        <w:rPr>
          <w:lang w:val="fr-CA"/>
        </w:rPr>
        <w:t>Le client lourd se sert de paquets qui ont déjà été définis plus haut dans le document, soit :</w:t>
      </w:r>
    </w:p>
    <w:p w:rsidR="00494893" w:rsidRDefault="00A86FB6" w:rsidP="00065614">
      <w:pPr>
        <w:pStyle w:val="Corpsdetexte"/>
        <w:numPr>
          <w:ilvl w:val="0"/>
          <w:numId w:val="29"/>
        </w:numPr>
        <w:suppressAutoHyphens/>
        <w:spacing w:line="100" w:lineRule="atLeast"/>
        <w:rPr>
          <w:lang w:val="fr-CA"/>
        </w:rPr>
      </w:pPr>
      <w:r>
        <w:rPr>
          <w:lang w:val="fr-CA"/>
        </w:rPr>
        <w:t xml:space="preserve">Paquet de type </w:t>
      </w:r>
      <w:r w:rsidR="006B14B2">
        <w:rPr>
          <w:lang w:val="fr-CA"/>
        </w:rPr>
        <w:t xml:space="preserve">accomplissements </w:t>
      </w:r>
      <w:r w:rsidR="00494893">
        <w:rPr>
          <w:lang w:val="fr-CA"/>
        </w:rPr>
        <w:t>(3.2.1)</w:t>
      </w:r>
    </w:p>
    <w:p w:rsidR="00494893" w:rsidRDefault="00494893" w:rsidP="00065614">
      <w:pPr>
        <w:pStyle w:val="Corpsdetexte"/>
        <w:numPr>
          <w:ilvl w:val="0"/>
          <w:numId w:val="29"/>
        </w:numPr>
        <w:suppressAutoHyphens/>
        <w:spacing w:line="100" w:lineRule="atLeast"/>
        <w:rPr>
          <w:lang w:val="fr-CA"/>
        </w:rPr>
      </w:pPr>
      <w:r>
        <w:rPr>
          <w:lang w:val="fr-CA"/>
        </w:rPr>
        <w:t>Paquet de type événements (3.2.2)</w:t>
      </w:r>
    </w:p>
    <w:p w:rsidR="00494893" w:rsidRDefault="00494893" w:rsidP="00065614">
      <w:pPr>
        <w:pStyle w:val="Corpsdetexte"/>
        <w:numPr>
          <w:ilvl w:val="0"/>
          <w:numId w:val="29"/>
        </w:numPr>
        <w:suppressAutoHyphens/>
        <w:spacing w:line="100" w:lineRule="atLeast"/>
        <w:rPr>
          <w:lang w:val="fr-CA"/>
        </w:rPr>
      </w:pPr>
      <w:r>
        <w:rPr>
          <w:lang w:val="fr-CA"/>
        </w:rPr>
        <w:t>Paquet de type requête de connexion (3.2.3)</w:t>
      </w:r>
    </w:p>
    <w:p w:rsidR="00494893" w:rsidRDefault="00494893" w:rsidP="00065614">
      <w:pPr>
        <w:pStyle w:val="Corpsdetexte"/>
        <w:numPr>
          <w:ilvl w:val="0"/>
          <w:numId w:val="29"/>
        </w:numPr>
        <w:suppressAutoHyphens/>
        <w:spacing w:line="100" w:lineRule="atLeast"/>
        <w:rPr>
          <w:lang w:val="fr-CA"/>
        </w:rPr>
      </w:pPr>
      <w:r>
        <w:rPr>
          <w:lang w:val="fr-CA"/>
        </w:rPr>
        <w:t>Paquet de type réponse à une requête de connexion (3.2.4)</w:t>
      </w:r>
    </w:p>
    <w:p w:rsidR="00494893" w:rsidRDefault="00494893" w:rsidP="00065614">
      <w:pPr>
        <w:pStyle w:val="Corpsdetexte"/>
        <w:numPr>
          <w:ilvl w:val="0"/>
          <w:numId w:val="29"/>
        </w:numPr>
        <w:suppressAutoHyphens/>
        <w:spacing w:line="100" w:lineRule="atLeast"/>
        <w:rPr>
          <w:lang w:val="fr-CA"/>
        </w:rPr>
      </w:pPr>
      <w:r>
        <w:rPr>
          <w:lang w:val="fr-CA"/>
        </w:rPr>
        <w:t>Paquet de type envoi des parties en attente d'un joueur (3.2.5)</w:t>
      </w:r>
    </w:p>
    <w:p w:rsidR="00494893" w:rsidRDefault="00494893" w:rsidP="00065614">
      <w:pPr>
        <w:pStyle w:val="Corpsdetexte"/>
        <w:numPr>
          <w:ilvl w:val="0"/>
          <w:numId w:val="29"/>
        </w:numPr>
        <w:suppressAutoHyphens/>
        <w:spacing w:line="100" w:lineRule="atLeast"/>
        <w:rPr>
          <w:lang w:val="fr-CA"/>
        </w:rPr>
      </w:pPr>
      <w:r>
        <w:rPr>
          <w:lang w:val="fr-CA"/>
        </w:rPr>
        <w:lastRenderedPageBreak/>
        <w:t>Paquet de type envoi des terrains (3.2.6)</w:t>
      </w:r>
    </w:p>
    <w:p w:rsidR="00494893" w:rsidRDefault="00494893" w:rsidP="00065614">
      <w:pPr>
        <w:pStyle w:val="Corpsdetexte"/>
        <w:numPr>
          <w:ilvl w:val="0"/>
          <w:numId w:val="29"/>
        </w:numPr>
        <w:suppressAutoHyphens/>
        <w:spacing w:line="100" w:lineRule="atLeast"/>
        <w:rPr>
          <w:lang w:val="fr-CA"/>
        </w:rPr>
      </w:pPr>
      <w:r>
        <w:rPr>
          <w:lang w:val="fr-CA"/>
        </w:rPr>
        <w:t>Paquet de type message de clavardage (3.2.9)</w:t>
      </w:r>
    </w:p>
    <w:p w:rsidR="00494893" w:rsidRDefault="00494893" w:rsidP="00065614">
      <w:pPr>
        <w:pStyle w:val="Corpsdetexte"/>
        <w:numPr>
          <w:ilvl w:val="0"/>
          <w:numId w:val="29"/>
        </w:numPr>
        <w:suppressAutoHyphens/>
        <w:spacing w:line="100" w:lineRule="atLeast"/>
        <w:rPr>
          <w:lang w:val="fr-CA"/>
        </w:rPr>
      </w:pPr>
      <w:r>
        <w:rPr>
          <w:lang w:val="fr-CA"/>
        </w:rPr>
        <w:t>Paquet de type statut d'utilisateur (3.2.10)</w:t>
      </w:r>
    </w:p>
    <w:p w:rsidR="00494893" w:rsidRDefault="00494893" w:rsidP="00065614">
      <w:pPr>
        <w:pStyle w:val="Corpsdetexte"/>
        <w:numPr>
          <w:ilvl w:val="0"/>
          <w:numId w:val="29"/>
        </w:numPr>
        <w:suppressAutoHyphens/>
        <w:spacing w:line="100" w:lineRule="atLeast"/>
        <w:rPr>
          <w:lang w:val="fr-CA"/>
        </w:rPr>
      </w:pPr>
      <w:r>
        <w:rPr>
          <w:lang w:val="fr-CA"/>
        </w:rPr>
        <w:t>Paquet de type maillet (3.3.1)</w:t>
      </w:r>
    </w:p>
    <w:p w:rsidR="00494893" w:rsidRDefault="00494893" w:rsidP="00065614">
      <w:pPr>
        <w:pStyle w:val="Corpsdetexte"/>
        <w:numPr>
          <w:ilvl w:val="0"/>
          <w:numId w:val="29"/>
        </w:numPr>
        <w:suppressAutoHyphens/>
        <w:spacing w:line="100" w:lineRule="atLeast"/>
        <w:rPr>
          <w:lang w:val="fr-CA"/>
        </w:rPr>
      </w:pPr>
      <w:r>
        <w:rPr>
          <w:lang w:val="fr-CA"/>
        </w:rPr>
        <w:t>Paquet de type rondelle (3.3.2)</w:t>
      </w:r>
    </w:p>
    <w:p w:rsidR="00494893" w:rsidRPr="00494893" w:rsidRDefault="00494893" w:rsidP="00065614">
      <w:pPr>
        <w:pStyle w:val="Corpsdetexte"/>
        <w:numPr>
          <w:ilvl w:val="0"/>
          <w:numId w:val="29"/>
        </w:numPr>
        <w:suppressAutoHyphens/>
        <w:spacing w:line="100" w:lineRule="atLeast"/>
        <w:rPr>
          <w:lang w:val="fr-CA"/>
        </w:rPr>
      </w:pPr>
      <w:r>
        <w:rPr>
          <w:lang w:val="fr-CA"/>
        </w:rPr>
        <w:t>Paquet de type rejoindre une partie (3.3.3)</w:t>
      </w:r>
    </w:p>
    <w:p w:rsidR="00494893" w:rsidRPr="00494893" w:rsidRDefault="00494893" w:rsidP="00494893">
      <w:pPr>
        <w:pStyle w:val="Corpsdetexte"/>
        <w:spacing w:line="100" w:lineRule="atLeast"/>
        <w:ind w:left="0"/>
        <w:rPr>
          <w:lang w:val="fr-CA"/>
        </w:rPr>
      </w:pPr>
    </w:p>
    <w:p w:rsidR="00494893" w:rsidRDefault="00494893" w:rsidP="00494893">
      <w:pPr>
        <w:pStyle w:val="Titre2"/>
        <w:numPr>
          <w:ilvl w:val="1"/>
          <w:numId w:val="31"/>
        </w:numPr>
        <w:suppressAutoHyphens/>
        <w:rPr>
          <w:lang w:val="fr-CA"/>
        </w:rPr>
      </w:pPr>
      <w:bookmarkStart w:id="35" w:name="_Toc348021718"/>
      <w:r>
        <w:rPr>
          <w:lang w:val="fr-CA"/>
        </w:rPr>
        <w:t>Serveur web</w:t>
      </w:r>
      <w:bookmarkEnd w:id="35"/>
    </w:p>
    <w:p w:rsidR="00494893" w:rsidRDefault="00494893" w:rsidP="00494893">
      <w:pPr>
        <w:pStyle w:val="Corpsdetexte"/>
        <w:rPr>
          <w:lang w:val="fr-CA"/>
        </w:rPr>
      </w:pPr>
      <w:r>
        <w:rPr>
          <w:lang w:val="fr-CA"/>
        </w:rPr>
        <w:t>Le serveur web reçoit des requêtes HTTP qui permettent les actions suivantes :</w:t>
      </w:r>
    </w:p>
    <w:p w:rsidR="00494893" w:rsidRDefault="00494893" w:rsidP="00065614">
      <w:pPr>
        <w:pStyle w:val="Paragraphedeliste1"/>
        <w:numPr>
          <w:ilvl w:val="0"/>
          <w:numId w:val="29"/>
        </w:numPr>
        <w:rPr>
          <w:lang w:val="fr-CA"/>
        </w:rPr>
      </w:pPr>
      <w:r>
        <w:rPr>
          <w:lang w:val="fr-CA"/>
        </w:rPr>
        <w:t>Se connecter</w:t>
      </w:r>
    </w:p>
    <w:p w:rsidR="00494893" w:rsidRDefault="00494893" w:rsidP="00065614">
      <w:pPr>
        <w:pStyle w:val="Paragraphedeliste1"/>
        <w:numPr>
          <w:ilvl w:val="0"/>
          <w:numId w:val="29"/>
        </w:numPr>
        <w:rPr>
          <w:lang w:val="fr-CA"/>
        </w:rPr>
      </w:pPr>
      <w:r>
        <w:rPr>
          <w:lang w:val="fr-CA"/>
        </w:rPr>
        <w:t>Supprimer un terrain lui appartenant</w:t>
      </w:r>
    </w:p>
    <w:p w:rsidR="00494893" w:rsidRDefault="00494893" w:rsidP="00065614">
      <w:pPr>
        <w:pStyle w:val="Paragraphedeliste1"/>
        <w:numPr>
          <w:ilvl w:val="0"/>
          <w:numId w:val="29"/>
        </w:numPr>
        <w:rPr>
          <w:lang w:val="fr-CA"/>
        </w:rPr>
      </w:pPr>
      <w:r>
        <w:rPr>
          <w:lang w:val="fr-CA"/>
        </w:rPr>
        <w:t>Modifier le niveau de visibilité d’un terrain lui appartenant</w:t>
      </w:r>
    </w:p>
    <w:p w:rsidR="00494893" w:rsidRDefault="00494893" w:rsidP="00065614">
      <w:pPr>
        <w:pStyle w:val="Paragraphedeliste1"/>
        <w:numPr>
          <w:ilvl w:val="0"/>
          <w:numId w:val="29"/>
        </w:numPr>
        <w:rPr>
          <w:lang w:val="fr-CA"/>
        </w:rPr>
      </w:pPr>
      <w:r>
        <w:rPr>
          <w:lang w:val="fr-CA"/>
        </w:rPr>
        <w:t>Modifier son mot de passe</w:t>
      </w:r>
    </w:p>
    <w:p w:rsidR="00494893" w:rsidRDefault="00494893" w:rsidP="00065614">
      <w:pPr>
        <w:pStyle w:val="Paragraphedeliste1"/>
        <w:numPr>
          <w:ilvl w:val="0"/>
          <w:numId w:val="29"/>
        </w:numPr>
        <w:rPr>
          <w:lang w:val="fr-CA"/>
        </w:rPr>
      </w:pPr>
      <w:r>
        <w:rPr>
          <w:lang w:val="fr-CA"/>
        </w:rPr>
        <w:t>Consulter ses statistiques</w:t>
      </w:r>
    </w:p>
    <w:p w:rsidR="00494893" w:rsidRDefault="00494893" w:rsidP="00065614">
      <w:pPr>
        <w:pStyle w:val="Paragraphedeliste1"/>
        <w:numPr>
          <w:ilvl w:val="0"/>
          <w:numId w:val="29"/>
        </w:numPr>
        <w:rPr>
          <w:lang w:val="fr-CA"/>
        </w:rPr>
      </w:pPr>
      <w:r>
        <w:rPr>
          <w:lang w:val="fr-CA"/>
        </w:rPr>
        <w:t>Consulter le classement</w:t>
      </w:r>
    </w:p>
    <w:p w:rsidR="00494893" w:rsidRDefault="00494893" w:rsidP="00065614">
      <w:pPr>
        <w:pStyle w:val="Paragraphedeliste1"/>
        <w:numPr>
          <w:ilvl w:val="0"/>
          <w:numId w:val="29"/>
        </w:numPr>
        <w:rPr>
          <w:lang w:val="fr-CA"/>
        </w:rPr>
      </w:pPr>
      <w:r>
        <w:rPr>
          <w:lang w:val="fr-CA"/>
        </w:rPr>
        <w:t>Créer un nouveau nom d’utilisateur</w:t>
      </w:r>
    </w:p>
    <w:p w:rsidR="00494893" w:rsidRDefault="00494893" w:rsidP="00065614">
      <w:pPr>
        <w:pStyle w:val="Paragraphedeliste1"/>
        <w:numPr>
          <w:ilvl w:val="0"/>
          <w:numId w:val="29"/>
        </w:numPr>
        <w:rPr>
          <w:lang w:val="fr-CA"/>
        </w:rPr>
      </w:pPr>
      <w:r>
        <w:rPr>
          <w:lang w:val="fr-CA"/>
        </w:rPr>
        <w:t>Télécharger des terrains</w:t>
      </w:r>
    </w:p>
    <w:p w:rsidR="00494893" w:rsidRDefault="00494893" w:rsidP="00065614">
      <w:pPr>
        <w:pStyle w:val="Paragraphedeliste1"/>
        <w:numPr>
          <w:ilvl w:val="0"/>
          <w:numId w:val="29"/>
        </w:numPr>
      </w:pPr>
      <w:proofErr w:type="spellStart"/>
      <w:r>
        <w:rPr>
          <w:lang w:val="fr-CA"/>
        </w:rPr>
        <w:t>Téléverser</w:t>
      </w:r>
      <w:proofErr w:type="spellEnd"/>
      <w:r>
        <w:rPr>
          <w:lang w:val="fr-CA"/>
        </w:rPr>
        <w:t xml:space="preserve"> des terrains</w:t>
      </w:r>
    </w:p>
    <w:p w:rsidR="00494893" w:rsidRDefault="00494893" w:rsidP="00494893">
      <w:pPr>
        <w:pStyle w:val="Corpsdetexte"/>
      </w:pPr>
    </w:p>
    <w:p w:rsidR="00494893" w:rsidRDefault="00494893" w:rsidP="00494893">
      <w:pPr>
        <w:pStyle w:val="Titre2"/>
        <w:numPr>
          <w:ilvl w:val="1"/>
          <w:numId w:val="31"/>
        </w:numPr>
        <w:suppressAutoHyphens/>
        <w:rPr>
          <w:lang w:val="fr-CA"/>
        </w:rPr>
      </w:pPr>
      <w:bookmarkStart w:id="36" w:name="_Toc348021719"/>
      <w:r>
        <w:rPr>
          <w:lang w:val="fr-CA"/>
        </w:rPr>
        <w:t>Client léger</w:t>
      </w:r>
      <w:bookmarkEnd w:id="36"/>
    </w:p>
    <w:p w:rsidR="00BC78E8" w:rsidRPr="00BC78E8" w:rsidRDefault="00494893" w:rsidP="00494893">
      <w:pPr>
        <w:pStyle w:val="Corpsdetexte"/>
        <w:rPr>
          <w:lang w:val="fr-CA"/>
        </w:rPr>
      </w:pPr>
      <w:r>
        <w:rPr>
          <w:lang w:val="fr-CA"/>
        </w:rPr>
        <w:t xml:space="preserve">Le client léger envoie des requêtes HTTP au serveur web afin de se connecter, de télécharger et de </w:t>
      </w:r>
      <w:proofErr w:type="spellStart"/>
      <w:r>
        <w:rPr>
          <w:lang w:val="fr-CA"/>
        </w:rPr>
        <w:t>téléverser</w:t>
      </w:r>
      <w:proofErr w:type="spellEnd"/>
      <w:r>
        <w:rPr>
          <w:lang w:val="fr-CA"/>
        </w:rPr>
        <w:t xml:space="preserve"> des terrains.</w:t>
      </w:r>
    </w:p>
    <w:sectPr w:rsidR="00BC78E8" w:rsidRPr="00BC78E8" w:rsidSect="00E52B8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8E8" w:rsidRDefault="00BC78E8">
      <w:pPr>
        <w:spacing w:line="240" w:lineRule="auto"/>
      </w:pPr>
      <w:r>
        <w:separator/>
      </w:r>
    </w:p>
  </w:endnote>
  <w:endnote w:type="continuationSeparator" w:id="0">
    <w:p w:rsidR="00BC78E8" w:rsidRDefault="00BC7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8E8" w:rsidRDefault="00BC78E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C78E8" w:rsidRDefault="00BC78E8">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78E8">
      <w:tc>
        <w:tcPr>
          <w:tcW w:w="3162" w:type="dxa"/>
          <w:tcBorders>
            <w:top w:val="nil"/>
            <w:left w:val="nil"/>
            <w:bottom w:val="nil"/>
            <w:right w:val="nil"/>
          </w:tcBorders>
        </w:tcPr>
        <w:p w:rsidR="00BC78E8" w:rsidRPr="00430BEE" w:rsidRDefault="00BC78E8">
          <w:pPr>
            <w:ind w:right="360"/>
            <w:rPr>
              <w:lang w:val="fr-CA"/>
            </w:rPr>
          </w:pPr>
          <w:r w:rsidRPr="00430BEE">
            <w:rPr>
              <w:lang w:val="fr-CA"/>
            </w:rPr>
            <w:t>Confidentiel</w:t>
          </w:r>
        </w:p>
      </w:tc>
      <w:tc>
        <w:tcPr>
          <w:tcW w:w="3162" w:type="dxa"/>
          <w:tcBorders>
            <w:top w:val="nil"/>
            <w:left w:val="nil"/>
            <w:bottom w:val="nil"/>
            <w:right w:val="nil"/>
          </w:tcBorders>
        </w:tcPr>
        <w:p w:rsidR="00BC78E8" w:rsidRDefault="00BC78E8" w:rsidP="00D27B1D">
          <w:pPr>
            <w:jc w:val="center"/>
          </w:pPr>
          <w:r>
            <w:sym w:font="Symbol" w:char="F0D3"/>
          </w:r>
          <w:sdt>
            <w:sdtPr>
              <w:alias w:val="Société"/>
              <w:id w:val="134609683"/>
              <w:dataBinding w:prefixMappings="xmlns:ns0='http://schemas.openxmlformats.org/officeDocument/2006/extended-properties' " w:xpath="/ns0:Properties[1]/ns0:Company[1]" w:storeItemID="{6668398D-A668-4E3E-A5EB-62B293D839F1}"/>
              <w:text/>
            </w:sdtPr>
            <w:sdtEndPr/>
            <w:sdtContent>
              <w:proofErr w:type="spellStart"/>
              <w:r>
                <w:rPr>
                  <w:lang w:val="en-CA"/>
                </w:rPr>
                <w:t>RazorSharp</w:t>
              </w:r>
              <w:proofErr w:type="spellEnd"/>
              <w:r>
                <w:rPr>
                  <w:lang w:val="en-CA"/>
                </w:rPr>
                <w:t xml:space="preserve"> Technologies</w:t>
              </w:r>
            </w:sdtContent>
          </w:sdt>
          <w:r>
            <w:t xml:space="preserve">, </w:t>
          </w:r>
          <w:r>
            <w:fldChar w:fldCharType="begin"/>
          </w:r>
          <w:r>
            <w:instrText xml:space="preserve"> DATE \@ "yyyy" </w:instrText>
          </w:r>
          <w:r>
            <w:fldChar w:fldCharType="separate"/>
          </w:r>
          <w:r w:rsidR="00337A12">
            <w:rPr>
              <w:noProof/>
            </w:rPr>
            <w:t>2013</w:t>
          </w:r>
          <w:r>
            <w:rPr>
              <w:noProof/>
            </w:rPr>
            <w:fldChar w:fldCharType="end"/>
          </w:r>
        </w:p>
      </w:tc>
      <w:tc>
        <w:tcPr>
          <w:tcW w:w="3162" w:type="dxa"/>
          <w:tcBorders>
            <w:top w:val="nil"/>
            <w:left w:val="nil"/>
            <w:bottom w:val="nil"/>
            <w:right w:val="nil"/>
          </w:tcBorders>
        </w:tcPr>
        <w:p w:rsidR="00BC78E8" w:rsidRDefault="00BC78E8">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337A12">
            <w:rPr>
              <w:rStyle w:val="Numrodepage"/>
              <w:noProof/>
            </w:rPr>
            <w:t>6</w:t>
          </w:r>
          <w:r>
            <w:rPr>
              <w:rStyle w:val="Numrodepage"/>
            </w:rPr>
            <w:fldChar w:fldCharType="end"/>
          </w:r>
          <w:r>
            <w:rPr>
              <w:rStyle w:val="Numrodepage"/>
            </w:rPr>
            <w:t xml:space="preserve"> de </w:t>
          </w:r>
          <w:fldSimple w:instr=" NUMPAGES  \* MERGEFORMAT ">
            <w:r w:rsidR="00337A12" w:rsidRPr="00337A12">
              <w:rPr>
                <w:rStyle w:val="Numrodepage"/>
                <w:noProof/>
              </w:rPr>
              <w:t>9</w:t>
            </w:r>
          </w:fldSimple>
        </w:p>
      </w:tc>
    </w:tr>
  </w:tbl>
  <w:p w:rsidR="00BC78E8" w:rsidRDefault="00BC78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8E8" w:rsidRDefault="00BC78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8E8" w:rsidRDefault="00BC78E8">
      <w:pPr>
        <w:spacing w:line="240" w:lineRule="auto"/>
      </w:pPr>
      <w:r>
        <w:separator/>
      </w:r>
    </w:p>
  </w:footnote>
  <w:footnote w:type="continuationSeparator" w:id="0">
    <w:p w:rsidR="00BC78E8" w:rsidRDefault="00BC78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8E8" w:rsidRDefault="00BC78E8">
    <w:pPr>
      <w:rPr>
        <w:sz w:val="24"/>
      </w:rPr>
    </w:pPr>
  </w:p>
  <w:p w:rsidR="00BC78E8" w:rsidRDefault="00BC78E8">
    <w:pPr>
      <w:pBdr>
        <w:top w:val="single" w:sz="6" w:space="1" w:color="auto"/>
      </w:pBdr>
      <w:rPr>
        <w:sz w:val="24"/>
      </w:rPr>
    </w:pPr>
  </w:p>
  <w:p w:rsidR="00BC78E8" w:rsidRPr="00D27B1D" w:rsidRDefault="00337A12">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EndPr/>
      <w:sdtContent>
        <w:proofErr w:type="spellStart"/>
        <w:r w:rsidR="00BC78E8">
          <w:rPr>
            <w:rFonts w:ascii="Arial" w:hAnsi="Arial" w:cs="Arial"/>
            <w:b/>
            <w:sz w:val="36"/>
            <w:szCs w:val="36"/>
            <w:lang w:val="fr-CA"/>
          </w:rPr>
          <w:t>RazorSharp</w:t>
        </w:r>
        <w:proofErr w:type="spellEnd"/>
        <w:r w:rsidR="00BC78E8">
          <w:rPr>
            <w:rFonts w:ascii="Arial" w:hAnsi="Arial" w:cs="Arial"/>
            <w:b/>
            <w:sz w:val="36"/>
            <w:szCs w:val="36"/>
            <w:lang w:val="fr-CA"/>
          </w:rPr>
          <w:t xml:space="preserve"> Technologies</w:t>
        </w:r>
      </w:sdtContent>
    </w:sdt>
  </w:p>
  <w:p w:rsidR="00BC78E8" w:rsidRPr="00D27B1D" w:rsidRDefault="00BC78E8">
    <w:pPr>
      <w:pBdr>
        <w:bottom w:val="single" w:sz="6" w:space="1" w:color="auto"/>
      </w:pBdr>
      <w:jc w:val="right"/>
      <w:rPr>
        <w:sz w:val="24"/>
        <w:lang w:val="fr-CA"/>
      </w:rPr>
    </w:pPr>
  </w:p>
  <w:p w:rsidR="00BC78E8" w:rsidRPr="00D27B1D" w:rsidRDefault="00BC78E8">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78E8">
      <w:sdt>
        <w:sdtPr>
          <w:alias w:val="Objet "/>
          <w:id w:val="134609681"/>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C78E8" w:rsidRDefault="00BC78E8" w:rsidP="004B2E5B">
              <w:proofErr w:type="spellStart"/>
              <w:r>
                <w:rPr>
                  <w:lang w:val="en-CA"/>
                </w:rPr>
                <w:t>Hockedu</w:t>
              </w:r>
              <w:proofErr w:type="spellEnd"/>
            </w:p>
          </w:tc>
        </w:sdtContent>
      </w:sdt>
      <w:tc>
        <w:tcPr>
          <w:tcW w:w="3179" w:type="dxa"/>
        </w:tcPr>
        <w:p w:rsidR="00BC78E8" w:rsidRDefault="00BC78E8" w:rsidP="00D27B1D">
          <w:pPr>
            <w:tabs>
              <w:tab w:val="left" w:pos="1135"/>
            </w:tabs>
            <w:spacing w:before="40"/>
            <w:ind w:right="68"/>
            <w:jc w:val="right"/>
          </w:pPr>
          <w:r>
            <w:t xml:space="preserve">  Version: </w:t>
          </w:r>
          <w:sdt>
            <w:sdtPr>
              <w:alias w:val="État "/>
              <w:id w:val="134609680"/>
              <w:dataBinding w:prefixMappings="xmlns:ns0='http://purl.org/dc/elements/1.1/' xmlns:ns1='http://schemas.openxmlformats.org/package/2006/metadata/core-properties' " w:xpath="/ns1:coreProperties[1]/ns1:contentStatus[1]" w:storeItemID="{6C3C8BC8-F283-45AE-878A-BAB7291924A1}"/>
              <w:text/>
            </w:sdtPr>
            <w:sdtEndPr/>
            <w:sdtContent>
              <w:r>
                <w:rPr>
                  <w:lang w:val="fr-CA"/>
                </w:rPr>
                <w:t>1.0</w:t>
              </w:r>
            </w:sdtContent>
          </w:sdt>
        </w:p>
      </w:tc>
    </w:tr>
    <w:tr w:rsidR="00BC78E8">
      <w:sdt>
        <w:sdtPr>
          <w:rPr>
            <w:lang w:val="fr-CA"/>
          </w:rPr>
          <w:alias w:val="Titre "/>
          <w:id w:val="134609682"/>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C78E8" w:rsidRDefault="00BC78E8" w:rsidP="004B2E5B">
              <w:pPr>
                <w:rPr>
                  <w:lang w:val="fr-CA"/>
                </w:rPr>
              </w:pPr>
              <w:r>
                <w:rPr>
                  <w:lang w:val="fr-CA"/>
                </w:rPr>
                <w:t>Protocole de communication</w:t>
              </w:r>
            </w:p>
          </w:tc>
        </w:sdtContent>
      </w:sdt>
      <w:tc>
        <w:tcPr>
          <w:tcW w:w="3179" w:type="dxa"/>
        </w:tcPr>
        <w:p w:rsidR="00BC78E8" w:rsidRDefault="00BC78E8" w:rsidP="00BB6F65">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337A12">
            <w:rPr>
              <w:noProof/>
              <w:lang w:val="fr-CA"/>
            </w:rPr>
            <w:t>2013-02-07</w:t>
          </w:r>
          <w:r>
            <w:rPr>
              <w:lang w:val="fr-CA"/>
            </w:rPr>
            <w:fldChar w:fldCharType="end"/>
          </w:r>
        </w:p>
      </w:tc>
    </w:tr>
  </w:tbl>
  <w:p w:rsidR="00BC78E8" w:rsidRDefault="00BC78E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8E8" w:rsidRDefault="00BC78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BBA3106"/>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1"/>
    <w:multiLevelType w:val="multilevel"/>
    <w:tmpl w:val="00000001"/>
    <w:lvl w:ilvl="0">
      <w:start w:val="1"/>
      <w:numFmt w:val="decimal"/>
      <w:lvlText w:val="%1."/>
      <w:lvlJc w:val="left"/>
      <w:pPr>
        <w:tabs>
          <w:tab w:val="num" w:pos="720"/>
        </w:tabs>
        <w:ind w:left="720" w:hanging="720"/>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2880" w:hanging="1008"/>
      </w:pPr>
    </w:lvl>
    <w:lvl w:ilvl="5">
      <w:start w:val="1"/>
      <w:numFmt w:val="decimal"/>
      <w:lvlText w:val="%1.%2.%3.%4.%5.%6"/>
      <w:lvlJc w:val="left"/>
      <w:pPr>
        <w:tabs>
          <w:tab w:val="num" w:pos="0"/>
        </w:tabs>
        <w:ind w:left="2880" w:hanging="1152"/>
      </w:pPr>
    </w:lvl>
    <w:lvl w:ilvl="6">
      <w:start w:val="1"/>
      <w:numFmt w:val="decimal"/>
      <w:lvlText w:val="%1.%2.%3.%4.%5.%6.%7"/>
      <w:lvlJc w:val="left"/>
      <w:pPr>
        <w:tabs>
          <w:tab w:val="num" w:pos="0"/>
        </w:tabs>
        <w:ind w:left="2880" w:hanging="1296"/>
      </w:pPr>
    </w:lvl>
    <w:lvl w:ilvl="7">
      <w:start w:val="1"/>
      <w:numFmt w:val="decimal"/>
      <w:lvlText w:val="%1.%2.%3.%4.%5.%6.%7.%8"/>
      <w:lvlJc w:val="left"/>
      <w:pPr>
        <w:tabs>
          <w:tab w:val="num" w:pos="0"/>
        </w:tabs>
        <w:ind w:left="2880" w:hanging="1440"/>
      </w:pPr>
    </w:lvl>
    <w:lvl w:ilvl="8">
      <w:start w:val="1"/>
      <w:numFmt w:val="decimal"/>
      <w:lvlText w:val="%1.%2.%3.%4.%5.%6.%7.%8.%9"/>
      <w:lvlJc w:val="left"/>
      <w:pPr>
        <w:tabs>
          <w:tab w:val="num" w:pos="0"/>
        </w:tabs>
        <w:ind w:left="2880" w:hanging="1584"/>
      </w:pPr>
    </w:lvl>
  </w:abstractNum>
  <w:abstractNum w:abstractNumId="3">
    <w:nsid w:val="00000005"/>
    <w:multiLevelType w:val="multilevel"/>
    <w:tmpl w:val="00000005"/>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4">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6">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7">
    <w:nsid w:val="00000009"/>
    <w:multiLevelType w:val="multilevel"/>
    <w:tmpl w:val="00000009"/>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8">
    <w:nsid w:val="0000000A"/>
    <w:multiLevelType w:val="multilevel"/>
    <w:tmpl w:val="0000000A"/>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9">
    <w:nsid w:val="0000000B"/>
    <w:multiLevelType w:val="multilevel"/>
    <w:tmpl w:val="0000000B"/>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0">
    <w:nsid w:val="0000000C"/>
    <w:multiLevelType w:val="multilevel"/>
    <w:tmpl w:val="0000000C"/>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1">
    <w:nsid w:val="0000000D"/>
    <w:multiLevelType w:val="multilevel"/>
    <w:tmpl w:val="0000000D"/>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2">
    <w:nsid w:val="0000000E"/>
    <w:multiLevelType w:val="multilevel"/>
    <w:tmpl w:val="0000000E"/>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3">
    <w:nsid w:val="0000000F"/>
    <w:multiLevelType w:val="multilevel"/>
    <w:tmpl w:val="0000000F"/>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4">
    <w:nsid w:val="00000010"/>
    <w:multiLevelType w:val="multilevel"/>
    <w:tmpl w:val="00000010"/>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Symbol" w:hAnsi="Symbol" w:cs="OpenSymbol"/>
      </w:rPr>
    </w:lvl>
    <w:lvl w:ilvl="2">
      <w:start w:val="1"/>
      <w:numFmt w:val="bullet"/>
      <w:lvlText w:val=""/>
      <w:lvlJc w:val="left"/>
      <w:pPr>
        <w:tabs>
          <w:tab w:val="num" w:pos="2160"/>
        </w:tabs>
        <w:ind w:left="2160" w:hanging="360"/>
      </w:pPr>
      <w:rPr>
        <w:rFonts w:ascii="Symbol" w:hAnsi="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Symbol" w:hAnsi="Symbol" w:cs="OpenSymbol"/>
      </w:rPr>
    </w:lvl>
    <w:lvl w:ilvl="5">
      <w:start w:val="1"/>
      <w:numFmt w:val="bullet"/>
      <w:lvlText w:val=""/>
      <w:lvlJc w:val="left"/>
      <w:pPr>
        <w:tabs>
          <w:tab w:val="num" w:pos="3240"/>
        </w:tabs>
        <w:ind w:left="3240" w:hanging="360"/>
      </w:pPr>
      <w:rPr>
        <w:rFonts w:ascii="Symbol" w:hAnsi="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Symbol" w:hAnsi="Symbol" w:cs="OpenSymbol"/>
      </w:rPr>
    </w:lvl>
    <w:lvl w:ilvl="8">
      <w:start w:val="1"/>
      <w:numFmt w:val="bullet"/>
      <w:lvlText w:val=""/>
      <w:lvlJc w:val="left"/>
      <w:pPr>
        <w:tabs>
          <w:tab w:val="num" w:pos="4320"/>
        </w:tabs>
        <w:ind w:left="4320" w:hanging="360"/>
      </w:pPr>
      <w:rPr>
        <w:rFonts w:ascii="Symbol" w:hAnsi="Symbol" w:cs="OpenSymbol"/>
      </w:rPr>
    </w:lvl>
  </w:abstractNum>
  <w:abstractNum w:abstractNumId="15">
    <w:nsid w:val="00000011"/>
    <w:multiLevelType w:val="multilevel"/>
    <w:tmpl w:val="00000011"/>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Symbol" w:hAnsi="Symbol" w:cs="OpenSymbol"/>
      </w:rPr>
    </w:lvl>
    <w:lvl w:ilvl="2">
      <w:start w:val="1"/>
      <w:numFmt w:val="bullet"/>
      <w:lvlText w:val=""/>
      <w:lvlJc w:val="left"/>
      <w:pPr>
        <w:tabs>
          <w:tab w:val="num" w:pos="2520"/>
        </w:tabs>
        <w:ind w:left="2520" w:hanging="360"/>
      </w:pPr>
      <w:rPr>
        <w:rFonts w:ascii="Symbol" w:hAnsi="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Symbol" w:hAnsi="Symbol" w:cs="OpenSymbol"/>
      </w:rPr>
    </w:lvl>
    <w:lvl w:ilvl="5">
      <w:start w:val="1"/>
      <w:numFmt w:val="bullet"/>
      <w:lvlText w:val=""/>
      <w:lvlJc w:val="left"/>
      <w:pPr>
        <w:tabs>
          <w:tab w:val="num" w:pos="3600"/>
        </w:tabs>
        <w:ind w:left="3600" w:hanging="360"/>
      </w:pPr>
      <w:rPr>
        <w:rFonts w:ascii="Symbol" w:hAnsi="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Symbol" w:hAnsi="Symbol" w:cs="OpenSymbol"/>
      </w:rPr>
    </w:lvl>
    <w:lvl w:ilvl="8">
      <w:start w:val="1"/>
      <w:numFmt w:val="bullet"/>
      <w:lvlText w:val=""/>
      <w:lvlJc w:val="left"/>
      <w:pPr>
        <w:tabs>
          <w:tab w:val="num" w:pos="4680"/>
        </w:tabs>
        <w:ind w:left="4680" w:hanging="360"/>
      </w:pPr>
      <w:rPr>
        <w:rFonts w:ascii="Symbol" w:hAnsi="Symbol" w:cs="OpenSymbol"/>
      </w:rPr>
    </w:lvl>
  </w:abstractNum>
  <w:abstractNum w:abstractNumId="16">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03B02CAD"/>
    <w:multiLevelType w:val="hybridMultilevel"/>
    <w:tmpl w:val="41D86F7A"/>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nsid w:val="09941A13"/>
    <w:multiLevelType w:val="hybridMultilevel"/>
    <w:tmpl w:val="6632EEF6"/>
    <w:lvl w:ilvl="0" w:tplc="6988F63E">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06C7628"/>
    <w:multiLevelType w:val="hybridMultilevel"/>
    <w:tmpl w:val="30DCEB96"/>
    <w:lvl w:ilvl="0" w:tplc="FEBC3E6C">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1CD2834"/>
    <w:multiLevelType w:val="hybridMultilevel"/>
    <w:tmpl w:val="FDBE15DA"/>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F2575C5"/>
    <w:multiLevelType w:val="hybridMultilevel"/>
    <w:tmpl w:val="0EFE665A"/>
    <w:lvl w:ilvl="0" w:tplc="38403CD4">
      <w:numFmt w:val="bullet"/>
      <w:lvlText w:val="-"/>
      <w:lvlJc w:val="left"/>
      <w:pPr>
        <w:ind w:left="144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427293F"/>
    <w:multiLevelType w:val="hybridMultilevel"/>
    <w:tmpl w:val="680C2744"/>
    <w:lvl w:ilvl="0" w:tplc="7514030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5FE23AF5"/>
    <w:multiLevelType w:val="hybridMultilevel"/>
    <w:tmpl w:val="05A4E1B6"/>
    <w:lvl w:ilvl="0" w:tplc="6988F63E">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EC34A8C"/>
    <w:multiLevelType w:val="hybridMultilevel"/>
    <w:tmpl w:val="3AC4DFF4"/>
    <w:lvl w:ilvl="0" w:tplc="54583A68">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41"/>
  </w:num>
  <w:num w:numId="4">
    <w:abstractNumId w:val="34"/>
  </w:num>
  <w:num w:numId="5">
    <w:abstractNumId w:val="3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6"/>
  </w:num>
  <w:num w:numId="8">
    <w:abstractNumId w:val="40"/>
  </w:num>
  <w:num w:numId="9">
    <w:abstractNumId w:val="19"/>
  </w:num>
  <w:num w:numId="10">
    <w:abstractNumId w:val="27"/>
  </w:num>
  <w:num w:numId="11">
    <w:abstractNumId w:val="25"/>
  </w:num>
  <w:num w:numId="12">
    <w:abstractNumId w:val="39"/>
  </w:num>
  <w:num w:numId="13">
    <w:abstractNumId w:val="24"/>
  </w:num>
  <w:num w:numId="14">
    <w:abstractNumId w:val="20"/>
  </w:num>
  <w:num w:numId="15">
    <w:abstractNumId w:val="38"/>
  </w:num>
  <w:num w:numId="16">
    <w:abstractNumId w:val="31"/>
  </w:num>
  <w:num w:numId="17">
    <w:abstractNumId w:val="22"/>
  </w:num>
  <w:num w:numId="18">
    <w:abstractNumId w:val="2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23"/>
  </w:num>
  <w:num w:numId="21">
    <w:abstractNumId w:val="37"/>
  </w:num>
  <w:num w:numId="22">
    <w:abstractNumId w:val="30"/>
  </w:num>
  <w:num w:numId="23">
    <w:abstractNumId w:val="42"/>
  </w:num>
  <w:num w:numId="24">
    <w:abstractNumId w:val="32"/>
  </w:num>
  <w:num w:numId="25">
    <w:abstractNumId w:val="35"/>
  </w:num>
  <w:num w:numId="26">
    <w:abstractNumId w:val="21"/>
  </w:num>
  <w:num w:numId="27">
    <w:abstractNumId w:val="18"/>
  </w:num>
  <w:num w:numId="28">
    <w:abstractNumId w:val="17"/>
  </w:num>
  <w:num w:numId="29">
    <w:abstractNumId w:val="28"/>
  </w:num>
  <w:num w:numId="30">
    <w:abstractNumId w:val="36"/>
  </w:num>
  <w:num w:numId="31">
    <w:abstractNumId w:val="2"/>
  </w:num>
  <w:num w:numId="32">
    <w:abstractNumId w:val="3"/>
  </w:num>
  <w:num w:numId="33">
    <w:abstractNumId w:val="4"/>
  </w:num>
  <w:num w:numId="34">
    <w:abstractNumId w:val="5"/>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2"/>
  </w:num>
  <w:num w:numId="42">
    <w:abstractNumId w:val="13"/>
  </w:num>
  <w:num w:numId="43">
    <w:abstractNumId w:val="1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7C"/>
    <w:rsid w:val="000135AF"/>
    <w:rsid w:val="00030F0E"/>
    <w:rsid w:val="0003591A"/>
    <w:rsid w:val="00065614"/>
    <w:rsid w:val="00081D34"/>
    <w:rsid w:val="000917E8"/>
    <w:rsid w:val="00092BC7"/>
    <w:rsid w:val="0009586A"/>
    <w:rsid w:val="000B2099"/>
    <w:rsid w:val="000D7F42"/>
    <w:rsid w:val="00115919"/>
    <w:rsid w:val="001403FE"/>
    <w:rsid w:val="0014235D"/>
    <w:rsid w:val="001733BA"/>
    <w:rsid w:val="00174B9E"/>
    <w:rsid w:val="0018263E"/>
    <w:rsid w:val="001D565C"/>
    <w:rsid w:val="001E28B0"/>
    <w:rsid w:val="001E5687"/>
    <w:rsid w:val="001E7510"/>
    <w:rsid w:val="001F7710"/>
    <w:rsid w:val="001F7F52"/>
    <w:rsid w:val="00215201"/>
    <w:rsid w:val="00220EE0"/>
    <w:rsid w:val="00226455"/>
    <w:rsid w:val="0024066F"/>
    <w:rsid w:val="00247C73"/>
    <w:rsid w:val="00261CA9"/>
    <w:rsid w:val="00274251"/>
    <w:rsid w:val="002C0C59"/>
    <w:rsid w:val="002C36DA"/>
    <w:rsid w:val="002F723E"/>
    <w:rsid w:val="00313912"/>
    <w:rsid w:val="00337A12"/>
    <w:rsid w:val="00353729"/>
    <w:rsid w:val="0038125E"/>
    <w:rsid w:val="003A3016"/>
    <w:rsid w:val="003A4C6B"/>
    <w:rsid w:val="003D4AC1"/>
    <w:rsid w:val="003E1C27"/>
    <w:rsid w:val="003E2D27"/>
    <w:rsid w:val="003E5FB9"/>
    <w:rsid w:val="003F1D49"/>
    <w:rsid w:val="003F4BEB"/>
    <w:rsid w:val="00400EBB"/>
    <w:rsid w:val="0040506D"/>
    <w:rsid w:val="0041244E"/>
    <w:rsid w:val="0042436C"/>
    <w:rsid w:val="00430BEE"/>
    <w:rsid w:val="00450BD9"/>
    <w:rsid w:val="00494893"/>
    <w:rsid w:val="004B2E5B"/>
    <w:rsid w:val="004B6280"/>
    <w:rsid w:val="004C2A2B"/>
    <w:rsid w:val="004F17BB"/>
    <w:rsid w:val="004F5BB6"/>
    <w:rsid w:val="005003D2"/>
    <w:rsid w:val="00511E2B"/>
    <w:rsid w:val="00513467"/>
    <w:rsid w:val="0051469C"/>
    <w:rsid w:val="00527F2F"/>
    <w:rsid w:val="00563F61"/>
    <w:rsid w:val="00564249"/>
    <w:rsid w:val="00573F2A"/>
    <w:rsid w:val="00586409"/>
    <w:rsid w:val="005950F1"/>
    <w:rsid w:val="005B20D9"/>
    <w:rsid w:val="006009FE"/>
    <w:rsid w:val="00615218"/>
    <w:rsid w:val="0062576A"/>
    <w:rsid w:val="0068190E"/>
    <w:rsid w:val="00683094"/>
    <w:rsid w:val="006A1F61"/>
    <w:rsid w:val="006B14B2"/>
    <w:rsid w:val="006C527C"/>
    <w:rsid w:val="006C5402"/>
    <w:rsid w:val="006D7838"/>
    <w:rsid w:val="006E2C00"/>
    <w:rsid w:val="006E5528"/>
    <w:rsid w:val="00706B7C"/>
    <w:rsid w:val="0073026B"/>
    <w:rsid w:val="00736EE9"/>
    <w:rsid w:val="00740F23"/>
    <w:rsid w:val="00743D1B"/>
    <w:rsid w:val="0075094E"/>
    <w:rsid w:val="007527F0"/>
    <w:rsid w:val="00756A2C"/>
    <w:rsid w:val="0078408B"/>
    <w:rsid w:val="007923D6"/>
    <w:rsid w:val="0079439B"/>
    <w:rsid w:val="007B49CE"/>
    <w:rsid w:val="007D38C6"/>
    <w:rsid w:val="007D6201"/>
    <w:rsid w:val="007E7DE6"/>
    <w:rsid w:val="007F19A2"/>
    <w:rsid w:val="008069B9"/>
    <w:rsid w:val="00826FD3"/>
    <w:rsid w:val="00845380"/>
    <w:rsid w:val="00850F87"/>
    <w:rsid w:val="00864A58"/>
    <w:rsid w:val="0087247B"/>
    <w:rsid w:val="00873A86"/>
    <w:rsid w:val="00880E3C"/>
    <w:rsid w:val="0089736B"/>
    <w:rsid w:val="008C457A"/>
    <w:rsid w:val="008D5041"/>
    <w:rsid w:val="008F1C93"/>
    <w:rsid w:val="008F305A"/>
    <w:rsid w:val="00906D10"/>
    <w:rsid w:val="00911347"/>
    <w:rsid w:val="0091212E"/>
    <w:rsid w:val="00914DDF"/>
    <w:rsid w:val="00931023"/>
    <w:rsid w:val="00933D23"/>
    <w:rsid w:val="00937836"/>
    <w:rsid w:val="00962C94"/>
    <w:rsid w:val="00967315"/>
    <w:rsid w:val="00982DB5"/>
    <w:rsid w:val="009A44D9"/>
    <w:rsid w:val="009B5659"/>
    <w:rsid w:val="009B6A10"/>
    <w:rsid w:val="009D1311"/>
    <w:rsid w:val="009E273E"/>
    <w:rsid w:val="009E4399"/>
    <w:rsid w:val="00A156C6"/>
    <w:rsid w:val="00A15718"/>
    <w:rsid w:val="00A2320A"/>
    <w:rsid w:val="00A24E32"/>
    <w:rsid w:val="00A45823"/>
    <w:rsid w:val="00A511AD"/>
    <w:rsid w:val="00A74691"/>
    <w:rsid w:val="00A86FB6"/>
    <w:rsid w:val="00AA6849"/>
    <w:rsid w:val="00AB110B"/>
    <w:rsid w:val="00AC53F7"/>
    <w:rsid w:val="00AE06E7"/>
    <w:rsid w:val="00AE743F"/>
    <w:rsid w:val="00B02290"/>
    <w:rsid w:val="00B33412"/>
    <w:rsid w:val="00B5464C"/>
    <w:rsid w:val="00B6711C"/>
    <w:rsid w:val="00BB485B"/>
    <w:rsid w:val="00BB6F65"/>
    <w:rsid w:val="00BC78E8"/>
    <w:rsid w:val="00BD4F30"/>
    <w:rsid w:val="00BE56CC"/>
    <w:rsid w:val="00BE7485"/>
    <w:rsid w:val="00BF3C07"/>
    <w:rsid w:val="00C04B22"/>
    <w:rsid w:val="00C62A91"/>
    <w:rsid w:val="00C851F5"/>
    <w:rsid w:val="00C9574F"/>
    <w:rsid w:val="00CB472F"/>
    <w:rsid w:val="00CF59DF"/>
    <w:rsid w:val="00D23B0F"/>
    <w:rsid w:val="00D27B1D"/>
    <w:rsid w:val="00D3089E"/>
    <w:rsid w:val="00D57CA1"/>
    <w:rsid w:val="00D67126"/>
    <w:rsid w:val="00D72E4B"/>
    <w:rsid w:val="00D74BDF"/>
    <w:rsid w:val="00D82DF4"/>
    <w:rsid w:val="00D837F2"/>
    <w:rsid w:val="00D84FE9"/>
    <w:rsid w:val="00D87BA1"/>
    <w:rsid w:val="00D94E7B"/>
    <w:rsid w:val="00D96EA1"/>
    <w:rsid w:val="00DC04CF"/>
    <w:rsid w:val="00DC1AAF"/>
    <w:rsid w:val="00E0123D"/>
    <w:rsid w:val="00E031E8"/>
    <w:rsid w:val="00E52B8F"/>
    <w:rsid w:val="00E62DE4"/>
    <w:rsid w:val="00E63461"/>
    <w:rsid w:val="00E63611"/>
    <w:rsid w:val="00E74902"/>
    <w:rsid w:val="00E81095"/>
    <w:rsid w:val="00E90213"/>
    <w:rsid w:val="00EB301F"/>
    <w:rsid w:val="00ED60D2"/>
    <w:rsid w:val="00EF2919"/>
    <w:rsid w:val="00EF49A8"/>
    <w:rsid w:val="00F05DA2"/>
    <w:rsid w:val="00F17C09"/>
    <w:rsid w:val="00F2394A"/>
    <w:rsid w:val="00F4420F"/>
    <w:rsid w:val="00F44E35"/>
    <w:rsid w:val="00F61789"/>
    <w:rsid w:val="00F65D97"/>
    <w:rsid w:val="00F965BD"/>
    <w:rsid w:val="00F97161"/>
    <w:rsid w:val="00FB242D"/>
    <w:rsid w:val="00FE3C72"/>
    <w:rsid w:val="00FF47C4"/>
    <w:rsid w:val="00FF7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Titre1">
    <w:name w:val="heading 1"/>
    <w:basedOn w:val="Normal"/>
    <w:next w:val="Normal"/>
    <w:qFormat/>
    <w:rsid w:val="00E52B8F"/>
    <w:pPr>
      <w:keepNext/>
      <w:numPr>
        <w:numId w:val="1"/>
      </w:numPr>
      <w:spacing w:before="120" w:after="6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outlineLvl w:val="4"/>
    </w:pPr>
    <w:rPr>
      <w:sz w:val="22"/>
    </w:rPr>
  </w:style>
  <w:style w:type="paragraph" w:styleId="Titre6">
    <w:name w:val="heading 6"/>
    <w:basedOn w:val="Normal"/>
    <w:next w:val="Normal"/>
    <w:qFormat/>
    <w:rsid w:val="00E52B8F"/>
    <w:pPr>
      <w:numPr>
        <w:ilvl w:val="5"/>
        <w:numId w:val="1"/>
      </w:numPr>
      <w:spacing w:before="240" w:after="60"/>
      <w:outlineLvl w:val="5"/>
    </w:pPr>
    <w:rPr>
      <w:i/>
      <w:sz w:val="22"/>
    </w:rPr>
  </w:style>
  <w:style w:type="paragraph" w:styleId="Titre7">
    <w:name w:val="heading 7"/>
    <w:basedOn w:val="Normal"/>
    <w:next w:val="Normal"/>
    <w:qFormat/>
    <w:rsid w:val="00E52B8F"/>
    <w:pPr>
      <w:numPr>
        <w:ilvl w:val="6"/>
        <w:numId w:val="1"/>
      </w:numPr>
      <w:spacing w:before="240" w:after="60"/>
      <w:outlineLvl w:val="6"/>
    </w:pPr>
  </w:style>
  <w:style w:type="paragraph" w:styleId="Titre8">
    <w:name w:val="heading 8"/>
    <w:basedOn w:val="Normal"/>
    <w:next w:val="Normal"/>
    <w:qFormat/>
    <w:rsid w:val="00E52B8F"/>
    <w:pPr>
      <w:numPr>
        <w:ilvl w:val="7"/>
        <w:numId w:val="1"/>
      </w:numPr>
      <w:spacing w:before="240" w:after="60"/>
      <w:outlineLvl w:val="7"/>
    </w:pPr>
    <w:rPr>
      <w:i/>
    </w:rPr>
  </w:style>
  <w:style w:type="paragraph" w:styleId="Titre9">
    <w:name w:val="heading 9"/>
    <w:basedOn w:val="Normal"/>
    <w:next w:val="Normal"/>
    <w:qFormat/>
    <w:rsid w:val="00E52B8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uiPriority w:val="39"/>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Paragraphedeliste">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Emphaseintense">
    <w:name w:val="Intense Emphasis"/>
    <w:basedOn w:val="Policepardfaut"/>
    <w:uiPriority w:val="21"/>
    <w:qFormat/>
    <w:rsid w:val="006B14B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Titre1">
    <w:name w:val="heading 1"/>
    <w:basedOn w:val="Normal"/>
    <w:next w:val="Normal"/>
    <w:qFormat/>
    <w:rsid w:val="00E52B8F"/>
    <w:pPr>
      <w:keepNext/>
      <w:numPr>
        <w:numId w:val="1"/>
      </w:numPr>
      <w:spacing w:before="120" w:after="60"/>
      <w:outlineLvl w:val="0"/>
    </w:pPr>
    <w:rPr>
      <w:rFonts w:ascii="Arial" w:hAnsi="Arial"/>
      <w:b/>
      <w:sz w:val="24"/>
    </w:rPr>
  </w:style>
  <w:style w:type="paragraph" w:styleId="Titre2">
    <w:name w:val="heading 2"/>
    <w:basedOn w:val="Titre1"/>
    <w:next w:val="Normal"/>
    <w:qFormat/>
    <w:rsid w:val="00E52B8F"/>
    <w:pPr>
      <w:numPr>
        <w:ilvl w:val="1"/>
      </w:numPr>
      <w:outlineLvl w:val="1"/>
    </w:pPr>
    <w:rPr>
      <w:sz w:val="20"/>
    </w:rPr>
  </w:style>
  <w:style w:type="paragraph" w:styleId="Titre3">
    <w:name w:val="heading 3"/>
    <w:basedOn w:val="Titre1"/>
    <w:next w:val="Normal"/>
    <w:qFormat/>
    <w:rsid w:val="00E52B8F"/>
    <w:pPr>
      <w:numPr>
        <w:ilvl w:val="2"/>
      </w:numPr>
      <w:outlineLvl w:val="2"/>
    </w:pPr>
    <w:rPr>
      <w:b w:val="0"/>
      <w:i/>
      <w:sz w:val="20"/>
    </w:rPr>
  </w:style>
  <w:style w:type="paragraph" w:styleId="Titre4">
    <w:name w:val="heading 4"/>
    <w:basedOn w:val="Titre1"/>
    <w:next w:val="Normal"/>
    <w:qFormat/>
    <w:rsid w:val="00E52B8F"/>
    <w:pPr>
      <w:numPr>
        <w:ilvl w:val="3"/>
      </w:numPr>
      <w:outlineLvl w:val="3"/>
    </w:pPr>
    <w:rPr>
      <w:b w:val="0"/>
      <w:sz w:val="20"/>
    </w:rPr>
  </w:style>
  <w:style w:type="paragraph" w:styleId="Titre5">
    <w:name w:val="heading 5"/>
    <w:basedOn w:val="Normal"/>
    <w:next w:val="Normal"/>
    <w:qFormat/>
    <w:rsid w:val="00E52B8F"/>
    <w:pPr>
      <w:numPr>
        <w:ilvl w:val="4"/>
        <w:numId w:val="1"/>
      </w:numPr>
      <w:spacing w:before="240" w:after="60"/>
      <w:outlineLvl w:val="4"/>
    </w:pPr>
    <w:rPr>
      <w:sz w:val="22"/>
    </w:rPr>
  </w:style>
  <w:style w:type="paragraph" w:styleId="Titre6">
    <w:name w:val="heading 6"/>
    <w:basedOn w:val="Normal"/>
    <w:next w:val="Normal"/>
    <w:qFormat/>
    <w:rsid w:val="00E52B8F"/>
    <w:pPr>
      <w:numPr>
        <w:ilvl w:val="5"/>
        <w:numId w:val="1"/>
      </w:numPr>
      <w:spacing w:before="240" w:after="60"/>
      <w:outlineLvl w:val="5"/>
    </w:pPr>
    <w:rPr>
      <w:i/>
      <w:sz w:val="22"/>
    </w:rPr>
  </w:style>
  <w:style w:type="paragraph" w:styleId="Titre7">
    <w:name w:val="heading 7"/>
    <w:basedOn w:val="Normal"/>
    <w:next w:val="Normal"/>
    <w:qFormat/>
    <w:rsid w:val="00E52B8F"/>
    <w:pPr>
      <w:numPr>
        <w:ilvl w:val="6"/>
        <w:numId w:val="1"/>
      </w:numPr>
      <w:spacing w:before="240" w:after="60"/>
      <w:outlineLvl w:val="6"/>
    </w:pPr>
  </w:style>
  <w:style w:type="paragraph" w:styleId="Titre8">
    <w:name w:val="heading 8"/>
    <w:basedOn w:val="Normal"/>
    <w:next w:val="Normal"/>
    <w:qFormat/>
    <w:rsid w:val="00E52B8F"/>
    <w:pPr>
      <w:numPr>
        <w:ilvl w:val="7"/>
        <w:numId w:val="1"/>
      </w:numPr>
      <w:spacing w:before="240" w:after="60"/>
      <w:outlineLvl w:val="7"/>
    </w:pPr>
    <w:rPr>
      <w:i/>
    </w:rPr>
  </w:style>
  <w:style w:type="paragraph" w:styleId="Titre9">
    <w:name w:val="heading 9"/>
    <w:basedOn w:val="Normal"/>
    <w:next w:val="Normal"/>
    <w:qFormat/>
    <w:rsid w:val="00E52B8F"/>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re">
    <w:name w:val="Title"/>
    <w:basedOn w:val="Normal"/>
    <w:next w:val="Normal"/>
    <w:qFormat/>
    <w:rsid w:val="00E52B8F"/>
    <w:pPr>
      <w:spacing w:line="240" w:lineRule="auto"/>
      <w:jc w:val="center"/>
    </w:pPr>
    <w:rPr>
      <w:rFonts w:ascii="Arial" w:hAnsi="Arial"/>
      <w:b/>
      <w:sz w:val="36"/>
    </w:rPr>
  </w:style>
  <w:style w:type="paragraph" w:styleId="Sous-titre">
    <w:name w:val="Subtitle"/>
    <w:basedOn w:val="Normal"/>
    <w:qFormat/>
    <w:rsid w:val="00E52B8F"/>
    <w:pPr>
      <w:spacing w:after="60"/>
      <w:jc w:val="center"/>
    </w:pPr>
    <w:rPr>
      <w:rFonts w:ascii="Arial" w:hAnsi="Arial"/>
      <w:i/>
      <w:sz w:val="36"/>
      <w:lang w:val="en-AU"/>
    </w:rPr>
  </w:style>
  <w:style w:type="paragraph" w:styleId="Retraitnormal">
    <w:name w:val="Normal Indent"/>
    <w:basedOn w:val="Normal"/>
    <w:rsid w:val="00E52B8F"/>
    <w:pPr>
      <w:ind w:left="900" w:hanging="900"/>
    </w:pPr>
  </w:style>
  <w:style w:type="paragraph" w:styleId="TM1">
    <w:name w:val="toc 1"/>
    <w:basedOn w:val="Normal"/>
    <w:next w:val="Normal"/>
    <w:uiPriority w:val="39"/>
    <w:rsid w:val="00E52B8F"/>
    <w:pPr>
      <w:tabs>
        <w:tab w:val="right" w:pos="9360"/>
      </w:tabs>
      <w:spacing w:before="240" w:after="60"/>
      <w:ind w:right="720"/>
    </w:pPr>
  </w:style>
  <w:style w:type="paragraph" w:styleId="TM2">
    <w:name w:val="toc 2"/>
    <w:basedOn w:val="Normal"/>
    <w:next w:val="Normal"/>
    <w:uiPriority w:val="39"/>
    <w:rsid w:val="00E52B8F"/>
    <w:pPr>
      <w:tabs>
        <w:tab w:val="right" w:pos="9360"/>
      </w:tabs>
      <w:ind w:left="432" w:right="720"/>
    </w:pPr>
  </w:style>
  <w:style w:type="paragraph" w:styleId="TM3">
    <w:name w:val="toc 3"/>
    <w:basedOn w:val="Normal"/>
    <w:next w:val="Normal"/>
    <w:uiPriority w:val="39"/>
    <w:rsid w:val="00E52B8F"/>
    <w:pPr>
      <w:tabs>
        <w:tab w:val="left" w:pos="1440"/>
        <w:tab w:val="right" w:pos="9360"/>
      </w:tabs>
      <w:ind w:left="864"/>
    </w:pPr>
  </w:style>
  <w:style w:type="paragraph" w:styleId="En-tte">
    <w:name w:val="header"/>
    <w:basedOn w:val="Normal"/>
    <w:rsid w:val="00E52B8F"/>
    <w:pPr>
      <w:tabs>
        <w:tab w:val="center" w:pos="4320"/>
        <w:tab w:val="right" w:pos="8640"/>
      </w:tabs>
    </w:pPr>
  </w:style>
  <w:style w:type="paragraph" w:styleId="Pieddepage">
    <w:name w:val="footer"/>
    <w:basedOn w:val="Normal"/>
    <w:rsid w:val="00E52B8F"/>
    <w:pPr>
      <w:tabs>
        <w:tab w:val="center" w:pos="4320"/>
        <w:tab w:val="right" w:pos="8640"/>
      </w:tabs>
    </w:pPr>
  </w:style>
  <w:style w:type="character" w:styleId="Numrodepage">
    <w:name w:val="page number"/>
    <w:basedOn w:val="Policepardfau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Corpsdetexte">
    <w:name w:val="Body Text"/>
    <w:basedOn w:val="Normal"/>
    <w:rsid w:val="00E52B8F"/>
    <w:pPr>
      <w:keepLines/>
      <w:spacing w:after="120"/>
      <w:ind w:left="720"/>
    </w:pPr>
  </w:style>
  <w:style w:type="paragraph" w:styleId="Explorateurdedocuments">
    <w:name w:val="Document Map"/>
    <w:basedOn w:val="Normal"/>
    <w:semiHidden/>
    <w:rsid w:val="00E52B8F"/>
    <w:pPr>
      <w:shd w:val="clear" w:color="auto" w:fill="000080"/>
    </w:pPr>
    <w:rPr>
      <w:rFonts w:ascii="Tahoma" w:hAnsi="Tahoma"/>
    </w:rPr>
  </w:style>
  <w:style w:type="character" w:styleId="Appelnotedebasdep">
    <w:name w:val="footnote reference"/>
    <w:basedOn w:val="Policepardfaut"/>
    <w:semiHidden/>
    <w:rsid w:val="00E52B8F"/>
    <w:rPr>
      <w:sz w:val="20"/>
      <w:vertAlign w:val="superscript"/>
    </w:rPr>
  </w:style>
  <w:style w:type="paragraph" w:styleId="Notedebasdepage">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M4">
    <w:name w:val="toc 4"/>
    <w:basedOn w:val="Normal"/>
    <w:next w:val="Normal"/>
    <w:autoRedefine/>
    <w:semiHidden/>
    <w:rsid w:val="00E52B8F"/>
    <w:pPr>
      <w:ind w:left="600"/>
    </w:pPr>
  </w:style>
  <w:style w:type="paragraph" w:styleId="TM5">
    <w:name w:val="toc 5"/>
    <w:basedOn w:val="Normal"/>
    <w:next w:val="Normal"/>
    <w:autoRedefine/>
    <w:semiHidden/>
    <w:rsid w:val="00E52B8F"/>
    <w:pPr>
      <w:ind w:left="800"/>
    </w:pPr>
  </w:style>
  <w:style w:type="paragraph" w:styleId="TM6">
    <w:name w:val="toc 6"/>
    <w:basedOn w:val="Normal"/>
    <w:next w:val="Normal"/>
    <w:autoRedefine/>
    <w:semiHidden/>
    <w:rsid w:val="00E52B8F"/>
    <w:pPr>
      <w:ind w:left="1000"/>
    </w:pPr>
  </w:style>
  <w:style w:type="paragraph" w:styleId="TM7">
    <w:name w:val="toc 7"/>
    <w:basedOn w:val="Normal"/>
    <w:next w:val="Normal"/>
    <w:autoRedefine/>
    <w:semiHidden/>
    <w:rsid w:val="00E52B8F"/>
    <w:pPr>
      <w:ind w:left="1200"/>
    </w:pPr>
  </w:style>
  <w:style w:type="paragraph" w:styleId="TM8">
    <w:name w:val="toc 8"/>
    <w:basedOn w:val="Normal"/>
    <w:next w:val="Normal"/>
    <w:autoRedefine/>
    <w:semiHidden/>
    <w:rsid w:val="00E52B8F"/>
    <w:pPr>
      <w:ind w:left="1400"/>
    </w:pPr>
  </w:style>
  <w:style w:type="paragraph" w:styleId="TM9">
    <w:name w:val="toc 9"/>
    <w:basedOn w:val="Normal"/>
    <w:next w:val="Normal"/>
    <w:autoRedefine/>
    <w:semiHidden/>
    <w:rsid w:val="00E52B8F"/>
    <w:pPr>
      <w:ind w:left="1600"/>
    </w:pPr>
  </w:style>
  <w:style w:type="paragraph" w:styleId="Corpsdetexte2">
    <w:name w:val="Body Text 2"/>
    <w:basedOn w:val="Normal"/>
    <w:rsid w:val="00E52B8F"/>
    <w:rPr>
      <w:i/>
      <w:color w:val="0000FF"/>
    </w:rPr>
  </w:style>
  <w:style w:type="paragraph" w:styleId="Retraitcorpsdetexte">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52B8F"/>
    <w:pPr>
      <w:spacing w:after="120"/>
      <w:ind w:left="720"/>
    </w:pPr>
    <w:rPr>
      <w:i/>
      <w:color w:val="0000FF"/>
    </w:rPr>
  </w:style>
  <w:style w:type="character" w:styleId="Lienhypertexte">
    <w:name w:val="Hyperlink"/>
    <w:basedOn w:val="Policepardfaut"/>
    <w:rsid w:val="00E52B8F"/>
    <w:rPr>
      <w:color w:val="0000FF"/>
      <w:u w:val="single"/>
    </w:rPr>
  </w:style>
  <w:style w:type="character" w:styleId="lev">
    <w:name w:val="Strong"/>
    <w:basedOn w:val="Policepardfaut"/>
    <w:qFormat/>
    <w:rsid w:val="00E52B8F"/>
    <w:rPr>
      <w:b/>
    </w:rPr>
  </w:style>
  <w:style w:type="character" w:styleId="Lienhypertextesuivivisit">
    <w:name w:val="FollowedHyperlink"/>
    <w:basedOn w:val="Policepardfaut"/>
    <w:rsid w:val="00E52B8F"/>
    <w:rPr>
      <w:color w:val="800080"/>
      <w:u w:val="single"/>
    </w:rPr>
  </w:style>
  <w:style w:type="table" w:styleId="Grilledutableau">
    <w:name w:val="Table Grid"/>
    <w:basedOn w:val="Tableau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D4AC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AC1"/>
    <w:rPr>
      <w:rFonts w:ascii="Tahoma" w:hAnsi="Tahoma" w:cs="Tahoma"/>
      <w:sz w:val="16"/>
      <w:szCs w:val="16"/>
      <w:lang w:val="en-US" w:eastAsia="en-US"/>
    </w:rPr>
  </w:style>
  <w:style w:type="character" w:styleId="Textedelespacerserv">
    <w:name w:val="Placeholder Text"/>
    <w:basedOn w:val="Policepardfaut"/>
    <w:uiPriority w:val="99"/>
    <w:semiHidden/>
    <w:rsid w:val="00D27B1D"/>
    <w:rPr>
      <w:color w:val="808080"/>
    </w:rPr>
  </w:style>
  <w:style w:type="paragraph" w:styleId="NormalWeb">
    <w:name w:val="Normal (Web)"/>
    <w:basedOn w:val="Normal"/>
    <w:uiPriority w:val="99"/>
    <w:unhideWhenUsed/>
    <w:rsid w:val="001F7F52"/>
    <w:pPr>
      <w:widowControl/>
      <w:spacing w:before="100" w:beforeAutospacing="1" w:after="100" w:afterAutospacing="1" w:line="240" w:lineRule="auto"/>
      <w:jc w:val="left"/>
    </w:pPr>
    <w:rPr>
      <w:sz w:val="24"/>
      <w:szCs w:val="24"/>
      <w:lang w:val="en-CA" w:eastAsia="en-CA"/>
    </w:rPr>
  </w:style>
  <w:style w:type="paragraph" w:styleId="Paragraphedeliste">
    <w:name w:val="List Paragraph"/>
    <w:basedOn w:val="Normal"/>
    <w:uiPriority w:val="34"/>
    <w:qFormat/>
    <w:rsid w:val="007F19A2"/>
    <w:pPr>
      <w:ind w:left="720"/>
      <w:contextualSpacing/>
    </w:pPr>
  </w:style>
  <w:style w:type="paragraph" w:customStyle="1" w:styleId="Paragraphedeliste1">
    <w:name w:val="Paragraphe de liste1"/>
    <w:basedOn w:val="Normal"/>
    <w:rsid w:val="00494893"/>
    <w:pPr>
      <w:suppressAutoHyphens/>
      <w:ind w:left="720"/>
    </w:pPr>
    <w:rPr>
      <w:kern w:val="1"/>
      <w:lang w:eastAsia="ar-SA"/>
    </w:rPr>
  </w:style>
  <w:style w:type="character" w:styleId="Emphaseintense">
    <w:name w:val="Intense Emphasis"/>
    <w:basedOn w:val="Policepardfaut"/>
    <w:uiPriority w:val="21"/>
    <w:qFormat/>
    <w:rsid w:val="006B14B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3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Textedelespacerserv"/>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Textedelespacerserv"/>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Textedelespacerserv"/>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Textedelespacerserv"/>
            </w:rPr>
            <w:t>[État ]</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C46B0F"/>
    <w:rsid w:val="000029A7"/>
    <w:rsid w:val="0006277F"/>
    <w:rsid w:val="001055D3"/>
    <w:rsid w:val="00107877"/>
    <w:rsid w:val="001F3BEA"/>
    <w:rsid w:val="003961A5"/>
    <w:rsid w:val="00964A45"/>
    <w:rsid w:val="00C46B0F"/>
    <w:rsid w:val="00CE5FDC"/>
    <w:rsid w:val="00FF1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6B0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DA97-5347-4411-84BF-C77B2A92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349</TotalTime>
  <Pages>9</Pages>
  <Words>1989</Words>
  <Characters>10641</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Protocole de communication</vt:lpstr>
      <vt:lpstr>Protocole de communication</vt:lpstr>
    </vt:vector>
  </TitlesOfParts>
  <Manager>Olivier Gendreau</Manager>
  <Company>RazorSharp Technologies</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Hockedu</dc:subject>
  <dc:creator>&lt;Auteur&gt;</dc:creator>
  <cp:lastModifiedBy>charles-etienne lalonde</cp:lastModifiedBy>
  <cp:revision>114</cp:revision>
  <cp:lastPrinted>2011-08-24T16:02:00Z</cp:lastPrinted>
  <dcterms:created xsi:type="dcterms:W3CDTF">2013-02-06T15:14:00Z</dcterms:created>
  <dcterms:modified xsi:type="dcterms:W3CDTF">2013-02-08T00:19:00Z</dcterms:modified>
  <cp:category>&lt;Nom de l'entreprise&gt;</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